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D949F" w14:textId="77777777" w:rsidR="003740AC" w:rsidRDefault="00E342E3">
      <w:pPr>
        <w:spacing w:before="59"/>
      </w:pPr>
      <w:r>
        <w:pict w14:anchorId="73CBB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4" type="#_x0000_t75" style="position:absolute;margin-left:426.85pt;margin-top:0;width:168.5pt;height:781.3pt;z-index:-251658240;mso-position-horizontal-relative:page;mso-position-vertical-relative:page">
            <v:imagedata r:id="rId7" o:title=""/>
            <w10:wrap anchorx="page" anchory="page"/>
          </v:shape>
        </w:pict>
      </w:r>
      <w:r>
        <w:pict w14:anchorId="68DB9F3A">
          <v:shape id="_x0000_i1025" type="#_x0000_t75" style="width:90pt;height:90pt">
            <v:imagedata r:id="rId8" o:title=""/>
          </v:shape>
        </w:pict>
      </w:r>
    </w:p>
    <w:p w14:paraId="15EB7773" w14:textId="77777777" w:rsidR="003740AC" w:rsidRDefault="003740AC">
      <w:pPr>
        <w:spacing w:before="2" w:line="100" w:lineRule="exact"/>
        <w:rPr>
          <w:sz w:val="10"/>
          <w:szCs w:val="10"/>
        </w:rPr>
      </w:pPr>
    </w:p>
    <w:p w14:paraId="05522889" w14:textId="77777777" w:rsidR="003740AC" w:rsidRDefault="003740AC">
      <w:pPr>
        <w:spacing w:line="200" w:lineRule="exact"/>
      </w:pPr>
    </w:p>
    <w:p w14:paraId="3BE9B443" w14:textId="77777777" w:rsidR="003740AC" w:rsidRDefault="003740AC">
      <w:pPr>
        <w:spacing w:line="200" w:lineRule="exact"/>
      </w:pPr>
    </w:p>
    <w:p w14:paraId="0FB5336D" w14:textId="77777777" w:rsidR="003740AC" w:rsidRDefault="003740AC">
      <w:pPr>
        <w:spacing w:line="200" w:lineRule="exact"/>
      </w:pPr>
    </w:p>
    <w:p w14:paraId="3582A235" w14:textId="77777777" w:rsidR="003740AC" w:rsidRDefault="00F5699E">
      <w:pPr>
        <w:spacing w:before="21"/>
        <w:ind w:left="665"/>
        <w:rPr>
          <w:sz w:val="54"/>
          <w:szCs w:val="54"/>
        </w:rPr>
      </w:pPr>
      <w:r>
        <w:rPr>
          <w:color w:val="3D4094"/>
          <w:sz w:val="54"/>
          <w:szCs w:val="54"/>
        </w:rPr>
        <w:t>Riphah International University</w:t>
      </w:r>
    </w:p>
    <w:p w14:paraId="6F959B46" w14:textId="77777777" w:rsidR="003740AC" w:rsidRDefault="00F5699E">
      <w:pPr>
        <w:spacing w:before="36"/>
        <w:ind w:left="665"/>
        <w:rPr>
          <w:sz w:val="54"/>
          <w:szCs w:val="54"/>
        </w:rPr>
      </w:pPr>
      <w:r>
        <w:rPr>
          <w:color w:val="3D4094"/>
          <w:sz w:val="54"/>
          <w:szCs w:val="54"/>
        </w:rPr>
        <w:t>Islamabad</w:t>
      </w:r>
    </w:p>
    <w:p w14:paraId="5972CC55" w14:textId="77777777" w:rsidR="003740AC" w:rsidRDefault="003740AC">
      <w:pPr>
        <w:spacing w:line="200" w:lineRule="exact"/>
      </w:pPr>
    </w:p>
    <w:p w14:paraId="2415B51E" w14:textId="77777777" w:rsidR="003740AC" w:rsidRDefault="003740AC">
      <w:pPr>
        <w:spacing w:line="200" w:lineRule="exact"/>
      </w:pPr>
    </w:p>
    <w:p w14:paraId="6FD20A60" w14:textId="77777777" w:rsidR="003740AC" w:rsidRDefault="003740AC">
      <w:pPr>
        <w:spacing w:line="200" w:lineRule="exact"/>
      </w:pPr>
    </w:p>
    <w:p w14:paraId="67E4F3D7" w14:textId="77777777" w:rsidR="003740AC" w:rsidRDefault="003740AC">
      <w:pPr>
        <w:spacing w:line="200" w:lineRule="exact"/>
      </w:pPr>
    </w:p>
    <w:p w14:paraId="556B7FC2" w14:textId="77777777" w:rsidR="003740AC" w:rsidRDefault="003740AC">
      <w:pPr>
        <w:spacing w:line="200" w:lineRule="exact"/>
      </w:pPr>
    </w:p>
    <w:p w14:paraId="18110A99" w14:textId="77777777" w:rsidR="003740AC" w:rsidRDefault="003740AC">
      <w:pPr>
        <w:spacing w:line="200" w:lineRule="exact"/>
      </w:pPr>
    </w:p>
    <w:p w14:paraId="60D0503E" w14:textId="77777777" w:rsidR="003740AC" w:rsidRDefault="003740AC">
      <w:pPr>
        <w:spacing w:line="200" w:lineRule="exact"/>
      </w:pPr>
    </w:p>
    <w:p w14:paraId="32A3515C" w14:textId="77777777" w:rsidR="003740AC" w:rsidRDefault="003740AC">
      <w:pPr>
        <w:spacing w:line="200" w:lineRule="exact"/>
      </w:pPr>
    </w:p>
    <w:p w14:paraId="3E751369" w14:textId="77777777" w:rsidR="003740AC" w:rsidRDefault="003740AC">
      <w:pPr>
        <w:spacing w:line="200" w:lineRule="exact"/>
      </w:pPr>
    </w:p>
    <w:p w14:paraId="2C766695" w14:textId="77777777" w:rsidR="003740AC" w:rsidRDefault="003740AC">
      <w:pPr>
        <w:spacing w:line="200" w:lineRule="exact"/>
      </w:pPr>
    </w:p>
    <w:p w14:paraId="554A27E3" w14:textId="77777777" w:rsidR="003740AC" w:rsidRDefault="003740AC">
      <w:pPr>
        <w:spacing w:line="200" w:lineRule="exact"/>
      </w:pPr>
    </w:p>
    <w:p w14:paraId="18E90D6D" w14:textId="77777777" w:rsidR="003740AC" w:rsidRDefault="003740AC">
      <w:pPr>
        <w:spacing w:line="200" w:lineRule="exact"/>
      </w:pPr>
    </w:p>
    <w:p w14:paraId="3FB4DFE5" w14:textId="77777777" w:rsidR="003740AC" w:rsidRDefault="003740AC">
      <w:pPr>
        <w:spacing w:line="200" w:lineRule="exact"/>
      </w:pPr>
    </w:p>
    <w:p w14:paraId="18FE311B" w14:textId="77777777" w:rsidR="003740AC" w:rsidRDefault="003740AC">
      <w:pPr>
        <w:spacing w:line="200" w:lineRule="exact"/>
      </w:pPr>
    </w:p>
    <w:p w14:paraId="6AAE9546" w14:textId="77777777" w:rsidR="003740AC" w:rsidRDefault="003740AC">
      <w:pPr>
        <w:spacing w:line="200" w:lineRule="exact"/>
      </w:pPr>
    </w:p>
    <w:p w14:paraId="46A18EAC" w14:textId="77777777" w:rsidR="003740AC" w:rsidRDefault="003740AC">
      <w:pPr>
        <w:spacing w:line="200" w:lineRule="exact"/>
      </w:pPr>
    </w:p>
    <w:p w14:paraId="3EEB3A12" w14:textId="77777777" w:rsidR="003740AC" w:rsidRDefault="003740AC">
      <w:pPr>
        <w:spacing w:line="200" w:lineRule="exact"/>
      </w:pPr>
    </w:p>
    <w:p w14:paraId="611F995B" w14:textId="77777777" w:rsidR="003740AC" w:rsidRDefault="003740AC">
      <w:pPr>
        <w:spacing w:before="16" w:line="280" w:lineRule="exact"/>
        <w:rPr>
          <w:sz w:val="28"/>
          <w:szCs w:val="28"/>
        </w:rPr>
      </w:pPr>
    </w:p>
    <w:p w14:paraId="144B2994" w14:textId="77777777" w:rsidR="003740AC" w:rsidRDefault="00F5699E">
      <w:pPr>
        <w:ind w:left="946"/>
        <w:rPr>
          <w:rFonts w:ascii="Arial Black" w:eastAsia="Arial Black" w:hAnsi="Arial Black" w:cs="Arial Black"/>
          <w:sz w:val="42"/>
          <w:szCs w:val="42"/>
        </w:rPr>
      </w:pPr>
      <w:r>
        <w:rPr>
          <w:rFonts w:ascii="Arial Black" w:eastAsia="Arial Black" w:hAnsi="Arial Black" w:cs="Arial Black"/>
          <w:b/>
          <w:color w:val="3D4094"/>
          <w:sz w:val="42"/>
          <w:szCs w:val="42"/>
        </w:rPr>
        <w:t>LAB MANUAL</w:t>
      </w:r>
    </w:p>
    <w:p w14:paraId="2286CD5D" w14:textId="77777777" w:rsidR="003740AC" w:rsidRDefault="003740AC">
      <w:pPr>
        <w:spacing w:before="2" w:line="180" w:lineRule="exact"/>
        <w:rPr>
          <w:sz w:val="19"/>
          <w:szCs w:val="19"/>
        </w:rPr>
      </w:pPr>
    </w:p>
    <w:p w14:paraId="28811DE9" w14:textId="77777777" w:rsidR="003740AC" w:rsidRDefault="003740AC">
      <w:pPr>
        <w:spacing w:line="200" w:lineRule="exact"/>
      </w:pPr>
    </w:p>
    <w:p w14:paraId="7C65452A" w14:textId="77777777" w:rsidR="003740AC" w:rsidRDefault="003740AC">
      <w:pPr>
        <w:spacing w:line="200" w:lineRule="exact"/>
      </w:pPr>
    </w:p>
    <w:p w14:paraId="541B4E13" w14:textId="77777777" w:rsidR="003740AC" w:rsidRDefault="003740AC">
      <w:pPr>
        <w:spacing w:line="200" w:lineRule="exact"/>
      </w:pPr>
    </w:p>
    <w:p w14:paraId="368F0572" w14:textId="77777777" w:rsidR="003740AC" w:rsidRDefault="003740AC">
      <w:pPr>
        <w:spacing w:line="200" w:lineRule="exact"/>
      </w:pPr>
    </w:p>
    <w:p w14:paraId="27D0B863" w14:textId="77777777" w:rsidR="003740AC" w:rsidRDefault="003740AC">
      <w:pPr>
        <w:spacing w:line="200" w:lineRule="exact"/>
      </w:pPr>
    </w:p>
    <w:p w14:paraId="0D3E7CDE" w14:textId="77777777" w:rsidR="003740AC" w:rsidRDefault="003740AC">
      <w:pPr>
        <w:spacing w:line="200" w:lineRule="exact"/>
      </w:pPr>
    </w:p>
    <w:p w14:paraId="31490E64" w14:textId="77777777" w:rsidR="003740AC" w:rsidRDefault="003740AC">
      <w:pPr>
        <w:spacing w:line="200" w:lineRule="exact"/>
      </w:pPr>
    </w:p>
    <w:p w14:paraId="5AB9DF94" w14:textId="77777777" w:rsidR="003740AC" w:rsidRDefault="003740AC">
      <w:pPr>
        <w:spacing w:line="200" w:lineRule="exact"/>
      </w:pPr>
    </w:p>
    <w:p w14:paraId="27C31505" w14:textId="77777777" w:rsidR="003740AC" w:rsidRDefault="003740AC">
      <w:pPr>
        <w:spacing w:line="200" w:lineRule="exact"/>
      </w:pPr>
    </w:p>
    <w:p w14:paraId="020A3C02" w14:textId="77777777" w:rsidR="003740AC" w:rsidRDefault="003740AC">
      <w:pPr>
        <w:spacing w:line="200" w:lineRule="exact"/>
      </w:pPr>
    </w:p>
    <w:p w14:paraId="5DACCE60" w14:textId="77777777" w:rsidR="003740AC" w:rsidRDefault="00F5699E">
      <w:pPr>
        <w:ind w:left="1798"/>
        <w:rPr>
          <w:rFonts w:ascii="Calibri" w:eastAsia="Calibri" w:hAnsi="Calibri" w:cs="Calibri"/>
          <w:sz w:val="36"/>
          <w:szCs w:val="36"/>
        </w:rPr>
      </w:pPr>
      <w:r>
        <w:rPr>
          <w:rFonts w:ascii="Calibri" w:eastAsia="Calibri" w:hAnsi="Calibri" w:cs="Calibri"/>
          <w:b/>
          <w:sz w:val="36"/>
          <w:szCs w:val="36"/>
        </w:rPr>
        <w:t>Lab Manual for Data Structure &amp; Algorithm</w:t>
      </w:r>
    </w:p>
    <w:p w14:paraId="497614D0" w14:textId="77777777" w:rsidR="003740AC" w:rsidRDefault="003740AC">
      <w:pPr>
        <w:spacing w:before="8" w:line="100" w:lineRule="exact"/>
        <w:rPr>
          <w:sz w:val="10"/>
          <w:szCs w:val="10"/>
        </w:rPr>
      </w:pPr>
    </w:p>
    <w:p w14:paraId="52095B89" w14:textId="77777777" w:rsidR="003740AC" w:rsidRDefault="003740AC">
      <w:pPr>
        <w:spacing w:line="200" w:lineRule="exact"/>
      </w:pPr>
    </w:p>
    <w:p w14:paraId="4C0966CB" w14:textId="77777777" w:rsidR="003740AC" w:rsidRDefault="003740AC">
      <w:pPr>
        <w:spacing w:line="200" w:lineRule="exact"/>
      </w:pPr>
    </w:p>
    <w:p w14:paraId="1FB9534A" w14:textId="77777777" w:rsidR="003740AC" w:rsidRDefault="003740AC">
      <w:pPr>
        <w:spacing w:line="200" w:lineRule="exact"/>
      </w:pPr>
    </w:p>
    <w:p w14:paraId="23BCF3AF" w14:textId="77777777" w:rsidR="003740AC" w:rsidRDefault="003740AC">
      <w:pPr>
        <w:spacing w:line="200" w:lineRule="exact"/>
      </w:pPr>
    </w:p>
    <w:p w14:paraId="22DD4416" w14:textId="77777777" w:rsidR="003740AC" w:rsidRDefault="003740AC">
      <w:pPr>
        <w:spacing w:line="200" w:lineRule="exact"/>
      </w:pPr>
    </w:p>
    <w:p w14:paraId="1D89CCB9" w14:textId="77777777" w:rsidR="003740AC" w:rsidRDefault="003740AC">
      <w:pPr>
        <w:spacing w:line="200" w:lineRule="exact"/>
      </w:pPr>
    </w:p>
    <w:p w14:paraId="4A7F88AF" w14:textId="77777777" w:rsidR="003740AC" w:rsidRDefault="003740AC">
      <w:pPr>
        <w:spacing w:line="200" w:lineRule="exact"/>
      </w:pPr>
    </w:p>
    <w:p w14:paraId="19AB7340" w14:textId="77777777" w:rsidR="003740AC" w:rsidRDefault="003740AC">
      <w:pPr>
        <w:spacing w:line="200" w:lineRule="exact"/>
      </w:pPr>
    </w:p>
    <w:p w14:paraId="61711146" w14:textId="77777777" w:rsidR="003740AC" w:rsidRDefault="003740AC">
      <w:pPr>
        <w:spacing w:line="200" w:lineRule="exact"/>
      </w:pPr>
    </w:p>
    <w:p w14:paraId="49B09F05" w14:textId="77777777" w:rsidR="003740AC" w:rsidRDefault="003740AC">
      <w:pPr>
        <w:spacing w:line="200" w:lineRule="exact"/>
      </w:pPr>
    </w:p>
    <w:p w14:paraId="17D14E92" w14:textId="77777777" w:rsidR="003740AC" w:rsidRDefault="003740AC">
      <w:pPr>
        <w:spacing w:line="200" w:lineRule="exact"/>
      </w:pPr>
    </w:p>
    <w:p w14:paraId="53C00304" w14:textId="77777777" w:rsidR="003740AC" w:rsidRDefault="003740AC">
      <w:pPr>
        <w:spacing w:line="200" w:lineRule="exact"/>
      </w:pPr>
    </w:p>
    <w:p w14:paraId="08409157" w14:textId="77777777" w:rsidR="003740AC" w:rsidRDefault="003740AC">
      <w:pPr>
        <w:spacing w:line="200" w:lineRule="exact"/>
      </w:pPr>
    </w:p>
    <w:p w14:paraId="301464C3" w14:textId="77777777" w:rsidR="003740AC" w:rsidRDefault="003740AC">
      <w:pPr>
        <w:spacing w:line="200" w:lineRule="exact"/>
      </w:pPr>
    </w:p>
    <w:p w14:paraId="196A627C" w14:textId="77777777" w:rsidR="003740AC" w:rsidRDefault="003740AC">
      <w:pPr>
        <w:spacing w:line="200" w:lineRule="exact"/>
      </w:pPr>
    </w:p>
    <w:p w14:paraId="2150FA21" w14:textId="77777777" w:rsidR="003740AC" w:rsidRDefault="003740AC">
      <w:pPr>
        <w:spacing w:line="200" w:lineRule="exact"/>
      </w:pPr>
    </w:p>
    <w:p w14:paraId="3A98779D" w14:textId="77777777" w:rsidR="003740AC" w:rsidRDefault="003740AC">
      <w:pPr>
        <w:spacing w:line="200" w:lineRule="exact"/>
      </w:pPr>
    </w:p>
    <w:p w14:paraId="0631A1A6" w14:textId="77777777" w:rsidR="003740AC" w:rsidRDefault="003740AC">
      <w:pPr>
        <w:spacing w:line="200" w:lineRule="exact"/>
      </w:pPr>
    </w:p>
    <w:p w14:paraId="39130817" w14:textId="77777777" w:rsidR="003740AC" w:rsidRDefault="003740AC">
      <w:pPr>
        <w:spacing w:line="200" w:lineRule="exact"/>
      </w:pPr>
    </w:p>
    <w:p w14:paraId="2A2A2955" w14:textId="77777777" w:rsidR="003740AC" w:rsidRDefault="003740AC">
      <w:pPr>
        <w:spacing w:line="200" w:lineRule="exact"/>
      </w:pPr>
    </w:p>
    <w:p w14:paraId="2E806697" w14:textId="77777777" w:rsidR="003740AC" w:rsidRDefault="003740AC">
      <w:pPr>
        <w:spacing w:line="200" w:lineRule="exact"/>
      </w:pPr>
    </w:p>
    <w:p w14:paraId="0EEC77FD" w14:textId="77777777" w:rsidR="003740AC" w:rsidRDefault="003740AC">
      <w:pPr>
        <w:spacing w:line="200" w:lineRule="exact"/>
      </w:pPr>
    </w:p>
    <w:p w14:paraId="20C3E32E" w14:textId="77777777" w:rsidR="003740AC" w:rsidRDefault="003740AC">
      <w:pPr>
        <w:spacing w:line="200" w:lineRule="exact"/>
      </w:pPr>
    </w:p>
    <w:p w14:paraId="15EF0D04" w14:textId="77777777" w:rsidR="003740AC" w:rsidRDefault="003740AC">
      <w:pPr>
        <w:spacing w:line="200" w:lineRule="exact"/>
      </w:pPr>
    </w:p>
    <w:p w14:paraId="0ED319DD" w14:textId="77777777" w:rsidR="003740AC" w:rsidRDefault="003740AC">
      <w:pPr>
        <w:spacing w:line="200" w:lineRule="exact"/>
      </w:pPr>
    </w:p>
    <w:p w14:paraId="5393EABB" w14:textId="77777777" w:rsidR="003740AC" w:rsidRDefault="00F5699E">
      <w:pPr>
        <w:ind w:left="946"/>
        <w:rPr>
          <w:rFonts w:ascii="Arial" w:eastAsia="Arial" w:hAnsi="Arial" w:cs="Arial"/>
          <w:sz w:val="36"/>
          <w:szCs w:val="36"/>
        </w:rPr>
        <w:sectPr w:rsidR="003740AC">
          <w:pgSz w:w="11920" w:h="16840"/>
          <w:pgMar w:top="-20" w:right="1680" w:bottom="280" w:left="0" w:header="720" w:footer="720" w:gutter="0"/>
          <w:cols w:space="720"/>
        </w:sectPr>
      </w:pPr>
      <w:r>
        <w:rPr>
          <w:rFonts w:ascii="Arial" w:eastAsia="Arial" w:hAnsi="Arial" w:cs="Arial"/>
          <w:b/>
          <w:sz w:val="36"/>
          <w:szCs w:val="36"/>
        </w:rPr>
        <w:t>FACULTY OF COMPUTING (WISH)</w:t>
      </w:r>
    </w:p>
    <w:p w14:paraId="34E8D631" w14:textId="77777777" w:rsidR="003740AC" w:rsidRDefault="00F5699E">
      <w:pPr>
        <w:spacing w:before="14"/>
        <w:ind w:left="3047" w:right="3047"/>
        <w:jc w:val="center"/>
        <w:rPr>
          <w:rFonts w:ascii="Arial" w:eastAsia="Arial" w:hAnsi="Arial" w:cs="Arial"/>
          <w:sz w:val="36"/>
          <w:szCs w:val="36"/>
        </w:rPr>
      </w:pPr>
      <w:r>
        <w:rPr>
          <w:rFonts w:ascii="Arial" w:eastAsia="Arial" w:hAnsi="Arial" w:cs="Arial"/>
          <w:b/>
          <w:sz w:val="36"/>
          <w:szCs w:val="36"/>
        </w:rPr>
        <w:lastRenderedPageBreak/>
        <w:t>Table of Contents</w:t>
      </w:r>
    </w:p>
    <w:p w14:paraId="636DE0A7" w14:textId="77777777" w:rsidR="003740AC" w:rsidRDefault="003740AC">
      <w:pPr>
        <w:spacing w:before="10" w:line="160" w:lineRule="exact"/>
        <w:rPr>
          <w:sz w:val="17"/>
          <w:szCs w:val="17"/>
        </w:rPr>
      </w:pPr>
    </w:p>
    <w:p w14:paraId="0950521E" w14:textId="77777777" w:rsidR="003740AC" w:rsidRDefault="003740AC">
      <w:pPr>
        <w:spacing w:line="200" w:lineRule="exact"/>
      </w:pPr>
    </w:p>
    <w:p w14:paraId="696B0E81" w14:textId="77777777" w:rsidR="003740AC" w:rsidRDefault="003740AC">
      <w:pPr>
        <w:spacing w:line="200" w:lineRule="exact"/>
      </w:pPr>
    </w:p>
    <w:p w14:paraId="4B186140" w14:textId="77777777" w:rsidR="003740AC" w:rsidRDefault="003740AC">
      <w:pPr>
        <w:spacing w:line="200" w:lineRule="exact"/>
      </w:pPr>
    </w:p>
    <w:p w14:paraId="0157ADCB" w14:textId="77777777" w:rsidR="003740AC" w:rsidRDefault="003740AC">
      <w:pPr>
        <w:spacing w:line="200" w:lineRule="exact"/>
      </w:pPr>
    </w:p>
    <w:p w14:paraId="1BB2FA8C" w14:textId="77777777" w:rsidR="003740AC" w:rsidRDefault="00F5699E">
      <w:pPr>
        <w:ind w:left="100"/>
        <w:rPr>
          <w:rFonts w:ascii="Calibri" w:eastAsia="Calibri" w:hAnsi="Calibri" w:cs="Calibri"/>
          <w:sz w:val="32"/>
          <w:szCs w:val="32"/>
        </w:rPr>
      </w:pPr>
      <w:r>
        <w:rPr>
          <w:rFonts w:ascii="Calibri" w:eastAsia="Calibri" w:hAnsi="Calibri" w:cs="Calibri"/>
          <w:color w:val="2E5395"/>
          <w:w w:val="99"/>
          <w:sz w:val="32"/>
          <w:szCs w:val="32"/>
        </w:rPr>
        <w:t>Contents</w:t>
      </w:r>
    </w:p>
    <w:p w14:paraId="3C42905F" w14:textId="77777777" w:rsidR="003740AC" w:rsidRDefault="00F5699E">
      <w:pPr>
        <w:spacing w:before="24"/>
        <w:ind w:left="64" w:right="70"/>
        <w:jc w:val="center"/>
        <w:rPr>
          <w:rFonts w:ascii="Calibri" w:eastAsia="Calibri" w:hAnsi="Calibri" w:cs="Calibri"/>
          <w:sz w:val="22"/>
          <w:szCs w:val="22"/>
        </w:rPr>
      </w:pPr>
      <w:r>
        <w:rPr>
          <w:rFonts w:ascii="Calibri" w:eastAsia="Calibri" w:hAnsi="Calibri" w:cs="Calibri"/>
          <w:sz w:val="22"/>
          <w:szCs w:val="22"/>
        </w:rPr>
        <w:t>Lab 1: Arrays............................................................................................................................................5</w:t>
      </w:r>
    </w:p>
    <w:p w14:paraId="60A964BD" w14:textId="77777777" w:rsidR="003740AC" w:rsidRDefault="003740AC">
      <w:pPr>
        <w:spacing w:before="1" w:line="100" w:lineRule="exact"/>
        <w:rPr>
          <w:sz w:val="10"/>
          <w:szCs w:val="10"/>
        </w:rPr>
      </w:pPr>
    </w:p>
    <w:p w14:paraId="5D8A8F1C" w14:textId="77777777" w:rsidR="003740AC" w:rsidRDefault="00F5699E">
      <w:pPr>
        <w:ind w:left="64" w:right="70"/>
        <w:jc w:val="center"/>
        <w:rPr>
          <w:rFonts w:ascii="Calibri" w:eastAsia="Calibri" w:hAnsi="Calibri" w:cs="Calibri"/>
          <w:sz w:val="22"/>
          <w:szCs w:val="22"/>
        </w:rPr>
      </w:pPr>
      <w:r>
        <w:rPr>
          <w:rFonts w:ascii="Calibri" w:eastAsia="Calibri" w:hAnsi="Calibri" w:cs="Calibri"/>
          <w:sz w:val="22"/>
          <w:szCs w:val="22"/>
        </w:rPr>
        <w:t>1.     Installation ......................................................................................................................................5</w:t>
      </w:r>
    </w:p>
    <w:p w14:paraId="27A106F5" w14:textId="77777777" w:rsidR="003740AC" w:rsidRDefault="003740AC">
      <w:pPr>
        <w:spacing w:before="1" w:line="100" w:lineRule="exact"/>
        <w:rPr>
          <w:sz w:val="10"/>
          <w:szCs w:val="10"/>
        </w:rPr>
      </w:pPr>
    </w:p>
    <w:p w14:paraId="67949A0D" w14:textId="77777777" w:rsidR="003740AC" w:rsidRDefault="00F5699E">
      <w:pPr>
        <w:ind w:left="64" w:right="70"/>
        <w:jc w:val="center"/>
        <w:rPr>
          <w:rFonts w:ascii="Calibri" w:eastAsia="Calibri" w:hAnsi="Calibri" w:cs="Calibri"/>
          <w:sz w:val="22"/>
          <w:szCs w:val="22"/>
        </w:rPr>
      </w:pPr>
      <w:r>
        <w:rPr>
          <w:rFonts w:ascii="Calibri" w:eastAsia="Calibri" w:hAnsi="Calibri" w:cs="Calibri"/>
          <w:sz w:val="22"/>
          <w:szCs w:val="22"/>
        </w:rPr>
        <w:t>2.     Introduction ....................................................................................................................................5</w:t>
      </w:r>
    </w:p>
    <w:p w14:paraId="4AE6D5A4" w14:textId="77777777" w:rsidR="003740AC" w:rsidRDefault="00F5699E">
      <w:pPr>
        <w:spacing w:before="99"/>
        <w:ind w:left="64" w:right="70"/>
        <w:jc w:val="center"/>
        <w:rPr>
          <w:rFonts w:ascii="Calibri" w:eastAsia="Calibri" w:hAnsi="Calibri" w:cs="Calibri"/>
          <w:sz w:val="22"/>
          <w:szCs w:val="22"/>
        </w:rPr>
      </w:pPr>
      <w:r>
        <w:rPr>
          <w:rFonts w:ascii="Calibri" w:eastAsia="Calibri" w:hAnsi="Calibri" w:cs="Calibri"/>
          <w:sz w:val="22"/>
          <w:szCs w:val="22"/>
        </w:rPr>
        <w:t>3.     Activity Time boxing........................................................................................................................6</w:t>
      </w:r>
    </w:p>
    <w:p w14:paraId="149EC428" w14:textId="77777777" w:rsidR="003740AC" w:rsidRDefault="003740AC">
      <w:pPr>
        <w:spacing w:before="1" w:line="100" w:lineRule="exact"/>
        <w:rPr>
          <w:sz w:val="10"/>
          <w:szCs w:val="10"/>
        </w:rPr>
      </w:pPr>
    </w:p>
    <w:p w14:paraId="29D7E243" w14:textId="77777777" w:rsidR="003740AC" w:rsidRDefault="00F5699E">
      <w:pPr>
        <w:ind w:left="64" w:right="70"/>
        <w:jc w:val="center"/>
        <w:rPr>
          <w:rFonts w:ascii="Calibri" w:eastAsia="Calibri" w:hAnsi="Calibri" w:cs="Calibri"/>
          <w:sz w:val="22"/>
          <w:szCs w:val="22"/>
        </w:rPr>
      </w:pPr>
      <w:r>
        <w:rPr>
          <w:rFonts w:ascii="Calibri" w:eastAsia="Calibri" w:hAnsi="Calibri" w:cs="Calibri"/>
          <w:sz w:val="22"/>
          <w:szCs w:val="22"/>
        </w:rPr>
        <w:t>4.     Lab Manual Lecture                [Expected time = 20 minutes]...........................................................6</w:t>
      </w:r>
    </w:p>
    <w:p w14:paraId="5A0FF2DD" w14:textId="77777777" w:rsidR="003740AC" w:rsidRDefault="00F5699E">
      <w:pPr>
        <w:spacing w:before="98"/>
        <w:ind w:left="64" w:right="70"/>
        <w:jc w:val="center"/>
        <w:rPr>
          <w:rFonts w:ascii="Calibri" w:eastAsia="Calibri" w:hAnsi="Calibri" w:cs="Calibri"/>
          <w:sz w:val="22"/>
          <w:szCs w:val="22"/>
        </w:rPr>
      </w:pPr>
      <w:r>
        <w:rPr>
          <w:rFonts w:ascii="Calibri" w:eastAsia="Calibri" w:hAnsi="Calibri" w:cs="Calibri"/>
          <w:sz w:val="22"/>
          <w:szCs w:val="22"/>
        </w:rPr>
        <w:t>5.     Objective .........................................................................................................................................6</w:t>
      </w:r>
    </w:p>
    <w:p w14:paraId="30E4EFEA" w14:textId="77777777" w:rsidR="003740AC" w:rsidRDefault="003740AC">
      <w:pPr>
        <w:spacing w:before="1" w:line="100" w:lineRule="exact"/>
        <w:rPr>
          <w:sz w:val="10"/>
          <w:szCs w:val="10"/>
        </w:rPr>
      </w:pPr>
    </w:p>
    <w:p w14:paraId="59D49F80" w14:textId="77777777" w:rsidR="003740AC" w:rsidRDefault="00F5699E">
      <w:pPr>
        <w:ind w:left="64" w:right="70"/>
        <w:jc w:val="center"/>
        <w:rPr>
          <w:rFonts w:ascii="Calibri" w:eastAsia="Calibri" w:hAnsi="Calibri" w:cs="Calibri"/>
          <w:sz w:val="22"/>
          <w:szCs w:val="22"/>
        </w:rPr>
      </w:pPr>
      <w:r>
        <w:rPr>
          <w:rFonts w:ascii="Calibri" w:eastAsia="Calibri" w:hAnsi="Calibri" w:cs="Calibri"/>
          <w:sz w:val="22"/>
          <w:szCs w:val="22"/>
        </w:rPr>
        <w:t>6.     Concept Map...................................................................................................................................6</w:t>
      </w:r>
    </w:p>
    <w:p w14:paraId="4CF7D3E1" w14:textId="77777777" w:rsidR="003740AC" w:rsidRDefault="00F5699E">
      <w:pPr>
        <w:spacing w:before="98"/>
        <w:ind w:left="321"/>
        <w:rPr>
          <w:rFonts w:ascii="Calibri" w:eastAsia="Calibri" w:hAnsi="Calibri" w:cs="Calibri"/>
          <w:sz w:val="22"/>
          <w:szCs w:val="22"/>
        </w:rPr>
      </w:pPr>
      <w:r>
        <w:rPr>
          <w:rFonts w:ascii="Calibri" w:eastAsia="Calibri" w:hAnsi="Calibri" w:cs="Calibri"/>
          <w:sz w:val="22"/>
          <w:szCs w:val="22"/>
        </w:rPr>
        <w:t>Arrays ..................................................................................................................................................6</w:t>
      </w:r>
    </w:p>
    <w:p w14:paraId="5A884B88" w14:textId="77777777" w:rsidR="003740AC" w:rsidRDefault="003740AC">
      <w:pPr>
        <w:spacing w:before="1" w:line="100" w:lineRule="exact"/>
        <w:rPr>
          <w:sz w:val="10"/>
          <w:szCs w:val="10"/>
        </w:rPr>
      </w:pPr>
    </w:p>
    <w:p w14:paraId="39C696B8" w14:textId="77777777" w:rsidR="003740AC" w:rsidRDefault="00F5699E">
      <w:pPr>
        <w:ind w:left="321"/>
        <w:rPr>
          <w:rFonts w:ascii="Calibri" w:eastAsia="Calibri" w:hAnsi="Calibri" w:cs="Calibri"/>
          <w:sz w:val="22"/>
          <w:szCs w:val="22"/>
        </w:rPr>
      </w:pPr>
      <w:r>
        <w:rPr>
          <w:rFonts w:ascii="Calibri" w:eastAsia="Calibri" w:hAnsi="Calibri" w:cs="Calibri"/>
          <w:sz w:val="22"/>
          <w:szCs w:val="22"/>
        </w:rPr>
        <w:t>7.1        Update Operation ...................................................................................................................7</w:t>
      </w:r>
    </w:p>
    <w:p w14:paraId="1290E36B" w14:textId="77777777" w:rsidR="003740AC" w:rsidRDefault="003740AC">
      <w:pPr>
        <w:spacing w:before="1" w:line="100" w:lineRule="exact"/>
        <w:rPr>
          <w:sz w:val="10"/>
          <w:szCs w:val="10"/>
        </w:rPr>
      </w:pPr>
    </w:p>
    <w:p w14:paraId="5B7139CA" w14:textId="77777777" w:rsidR="003740AC" w:rsidRDefault="00F5699E">
      <w:pPr>
        <w:ind w:left="321"/>
        <w:rPr>
          <w:rFonts w:ascii="Calibri" w:eastAsia="Calibri" w:hAnsi="Calibri" w:cs="Calibri"/>
          <w:sz w:val="22"/>
          <w:szCs w:val="22"/>
        </w:rPr>
      </w:pPr>
      <w:r>
        <w:rPr>
          <w:rFonts w:ascii="Calibri" w:eastAsia="Calibri" w:hAnsi="Calibri" w:cs="Calibri"/>
          <w:sz w:val="22"/>
          <w:szCs w:val="22"/>
        </w:rPr>
        <w:t>7.2        Search Operation ....................................................................................................................7</w:t>
      </w:r>
    </w:p>
    <w:p w14:paraId="21C2E3E2" w14:textId="77777777" w:rsidR="003740AC" w:rsidRDefault="00F5699E">
      <w:pPr>
        <w:spacing w:before="98"/>
        <w:ind w:left="64" w:right="70"/>
        <w:jc w:val="center"/>
        <w:rPr>
          <w:rFonts w:ascii="Calibri" w:eastAsia="Calibri" w:hAnsi="Calibri" w:cs="Calibri"/>
          <w:sz w:val="22"/>
          <w:szCs w:val="22"/>
        </w:rPr>
      </w:pPr>
      <w:r>
        <w:rPr>
          <w:rFonts w:ascii="Calibri" w:eastAsia="Calibri" w:hAnsi="Calibri" w:cs="Calibri"/>
          <w:sz w:val="22"/>
          <w:szCs w:val="22"/>
        </w:rPr>
        <w:t>9.     Evaluation criteria ...........................................................................................................................9</w:t>
      </w:r>
    </w:p>
    <w:p w14:paraId="4CAD2559" w14:textId="77777777" w:rsidR="003740AC" w:rsidRDefault="003740AC">
      <w:pPr>
        <w:spacing w:before="1" w:line="100" w:lineRule="exact"/>
        <w:rPr>
          <w:sz w:val="10"/>
          <w:szCs w:val="10"/>
        </w:rPr>
      </w:pPr>
    </w:p>
    <w:p w14:paraId="297EB5C7" w14:textId="77777777" w:rsidR="003740AC" w:rsidRDefault="00F5699E">
      <w:pPr>
        <w:ind w:left="64" w:right="70"/>
        <w:jc w:val="center"/>
        <w:rPr>
          <w:rFonts w:ascii="Calibri" w:eastAsia="Calibri" w:hAnsi="Calibri" w:cs="Calibri"/>
          <w:sz w:val="22"/>
          <w:szCs w:val="22"/>
        </w:rPr>
      </w:pPr>
      <w:r>
        <w:rPr>
          <w:rFonts w:ascii="Calibri" w:eastAsia="Calibri" w:hAnsi="Calibri" w:cs="Calibri"/>
          <w:sz w:val="22"/>
          <w:szCs w:val="22"/>
        </w:rPr>
        <w:t>10.        Further Reading ..........................................................................................................................9</w:t>
      </w:r>
    </w:p>
    <w:p w14:paraId="7D106317" w14:textId="77777777" w:rsidR="003740AC" w:rsidRDefault="00F5699E">
      <w:pPr>
        <w:spacing w:before="99"/>
        <w:ind w:left="321"/>
        <w:rPr>
          <w:rFonts w:ascii="Calibri" w:eastAsia="Calibri" w:hAnsi="Calibri" w:cs="Calibri"/>
          <w:sz w:val="22"/>
          <w:szCs w:val="22"/>
        </w:rPr>
      </w:pPr>
      <w:r>
        <w:rPr>
          <w:rFonts w:ascii="Calibri" w:eastAsia="Calibri" w:hAnsi="Calibri" w:cs="Calibri"/>
          <w:sz w:val="22"/>
          <w:szCs w:val="22"/>
        </w:rPr>
        <w:t>10.1     Books.......................................................................................................................................9</w:t>
      </w:r>
    </w:p>
    <w:p w14:paraId="78B6545A" w14:textId="77777777" w:rsidR="003740AC" w:rsidRDefault="003740AC">
      <w:pPr>
        <w:spacing w:before="1" w:line="100" w:lineRule="exact"/>
        <w:rPr>
          <w:sz w:val="10"/>
          <w:szCs w:val="10"/>
        </w:rPr>
      </w:pPr>
    </w:p>
    <w:p w14:paraId="05CEE939" w14:textId="77777777" w:rsidR="003740AC" w:rsidRDefault="00F5699E">
      <w:pPr>
        <w:ind w:left="321"/>
        <w:rPr>
          <w:rFonts w:ascii="Calibri" w:eastAsia="Calibri" w:hAnsi="Calibri" w:cs="Calibri"/>
          <w:sz w:val="22"/>
          <w:szCs w:val="22"/>
        </w:rPr>
      </w:pPr>
      <w:r>
        <w:rPr>
          <w:rFonts w:ascii="Calibri" w:eastAsia="Calibri" w:hAnsi="Calibri" w:cs="Calibri"/>
          <w:sz w:val="22"/>
          <w:szCs w:val="22"/>
        </w:rPr>
        <w:t>7.7 Out comes .....................................................................................................................................9</w:t>
      </w:r>
    </w:p>
    <w:p w14:paraId="6DD5F22A" w14:textId="77777777" w:rsidR="003740AC" w:rsidRDefault="003740AC">
      <w:pPr>
        <w:spacing w:before="8" w:line="160" w:lineRule="exact"/>
        <w:rPr>
          <w:sz w:val="16"/>
          <w:szCs w:val="16"/>
        </w:rPr>
      </w:pPr>
    </w:p>
    <w:p w14:paraId="43B839E2" w14:textId="77777777" w:rsidR="003740AC" w:rsidRDefault="003740AC">
      <w:pPr>
        <w:spacing w:line="200" w:lineRule="exact"/>
      </w:pPr>
    </w:p>
    <w:p w14:paraId="0D915A10" w14:textId="77777777" w:rsidR="003740AC" w:rsidRDefault="00F5699E">
      <w:pPr>
        <w:ind w:left="4386" w:right="4569"/>
        <w:jc w:val="center"/>
        <w:sectPr w:rsidR="003740AC">
          <w:pgSz w:w="11920" w:h="16840"/>
          <w:pgMar w:top="1560" w:right="1340" w:bottom="280" w:left="1340" w:header="720" w:footer="720" w:gutter="0"/>
          <w:cols w:space="720"/>
        </w:sectPr>
      </w:pPr>
      <w:r>
        <w:rPr>
          <w:w w:val="99"/>
        </w:rPr>
        <w:t>––</w:t>
      </w:r>
    </w:p>
    <w:p w14:paraId="1C38CBD1" w14:textId="77777777" w:rsidR="003740AC" w:rsidRDefault="003740AC">
      <w:pPr>
        <w:spacing w:line="200" w:lineRule="exact"/>
      </w:pPr>
    </w:p>
    <w:p w14:paraId="49EFC6A6" w14:textId="77777777" w:rsidR="003740AC" w:rsidRDefault="003740AC">
      <w:pPr>
        <w:spacing w:line="200" w:lineRule="exact"/>
      </w:pPr>
    </w:p>
    <w:p w14:paraId="0EA4B137" w14:textId="77777777" w:rsidR="003740AC" w:rsidRDefault="003740AC">
      <w:pPr>
        <w:spacing w:line="200" w:lineRule="exact"/>
      </w:pPr>
    </w:p>
    <w:p w14:paraId="5F2F3577" w14:textId="77777777" w:rsidR="003740AC" w:rsidRDefault="003740AC">
      <w:pPr>
        <w:spacing w:line="200" w:lineRule="exact"/>
      </w:pPr>
    </w:p>
    <w:p w14:paraId="3122EFB2" w14:textId="77777777" w:rsidR="003740AC" w:rsidRDefault="003740AC">
      <w:pPr>
        <w:spacing w:line="200" w:lineRule="exact"/>
      </w:pPr>
    </w:p>
    <w:p w14:paraId="245254DC" w14:textId="77777777" w:rsidR="003740AC" w:rsidRDefault="003740AC">
      <w:pPr>
        <w:spacing w:line="200" w:lineRule="exact"/>
      </w:pPr>
    </w:p>
    <w:p w14:paraId="058E438F" w14:textId="77777777" w:rsidR="003740AC" w:rsidRDefault="003740AC">
      <w:pPr>
        <w:spacing w:line="200" w:lineRule="exact"/>
      </w:pPr>
    </w:p>
    <w:p w14:paraId="3DC26AF0" w14:textId="77777777" w:rsidR="003740AC" w:rsidRDefault="003740AC">
      <w:pPr>
        <w:spacing w:line="200" w:lineRule="exact"/>
      </w:pPr>
    </w:p>
    <w:p w14:paraId="668D568C" w14:textId="77777777" w:rsidR="003740AC" w:rsidRDefault="003740AC">
      <w:pPr>
        <w:spacing w:line="200" w:lineRule="exact"/>
      </w:pPr>
    </w:p>
    <w:p w14:paraId="573E1F23" w14:textId="77777777" w:rsidR="003740AC" w:rsidRDefault="003740AC">
      <w:pPr>
        <w:spacing w:line="200" w:lineRule="exact"/>
      </w:pPr>
    </w:p>
    <w:p w14:paraId="053D593C" w14:textId="77777777" w:rsidR="003740AC" w:rsidRDefault="003740AC">
      <w:pPr>
        <w:spacing w:line="200" w:lineRule="exact"/>
      </w:pPr>
    </w:p>
    <w:p w14:paraId="1D950C45" w14:textId="77777777" w:rsidR="003740AC" w:rsidRDefault="003740AC">
      <w:pPr>
        <w:spacing w:line="200" w:lineRule="exact"/>
      </w:pPr>
    </w:p>
    <w:p w14:paraId="7A0472C1" w14:textId="77777777" w:rsidR="003740AC" w:rsidRDefault="003740AC">
      <w:pPr>
        <w:spacing w:line="200" w:lineRule="exact"/>
      </w:pPr>
    </w:p>
    <w:p w14:paraId="17B33F17" w14:textId="77777777" w:rsidR="003740AC" w:rsidRDefault="003740AC">
      <w:pPr>
        <w:spacing w:line="200" w:lineRule="exact"/>
      </w:pPr>
    </w:p>
    <w:p w14:paraId="52881B43" w14:textId="77777777" w:rsidR="003740AC" w:rsidRDefault="003740AC">
      <w:pPr>
        <w:spacing w:line="200" w:lineRule="exact"/>
      </w:pPr>
    </w:p>
    <w:p w14:paraId="4A8AC53C" w14:textId="77777777" w:rsidR="003740AC" w:rsidRDefault="003740AC">
      <w:pPr>
        <w:spacing w:line="200" w:lineRule="exact"/>
      </w:pPr>
    </w:p>
    <w:p w14:paraId="48BD7E37" w14:textId="77777777" w:rsidR="003740AC" w:rsidRDefault="003740AC">
      <w:pPr>
        <w:spacing w:line="200" w:lineRule="exact"/>
      </w:pPr>
    </w:p>
    <w:p w14:paraId="289FE1A5" w14:textId="77777777" w:rsidR="003740AC" w:rsidRDefault="003740AC">
      <w:pPr>
        <w:spacing w:line="200" w:lineRule="exact"/>
      </w:pPr>
    </w:p>
    <w:p w14:paraId="18A02C5E" w14:textId="77777777" w:rsidR="003740AC" w:rsidRDefault="003740AC">
      <w:pPr>
        <w:spacing w:line="200" w:lineRule="exact"/>
      </w:pPr>
    </w:p>
    <w:p w14:paraId="53D2D92E" w14:textId="77777777" w:rsidR="003740AC" w:rsidRDefault="003740AC">
      <w:pPr>
        <w:spacing w:line="200" w:lineRule="exact"/>
      </w:pPr>
    </w:p>
    <w:p w14:paraId="5AE29B0B" w14:textId="77777777" w:rsidR="003740AC" w:rsidRDefault="003740AC">
      <w:pPr>
        <w:spacing w:line="200" w:lineRule="exact"/>
      </w:pPr>
    </w:p>
    <w:p w14:paraId="4262CCF6" w14:textId="77777777" w:rsidR="003740AC" w:rsidRDefault="003740AC">
      <w:pPr>
        <w:spacing w:line="200" w:lineRule="exact"/>
      </w:pPr>
    </w:p>
    <w:p w14:paraId="635DDCA5" w14:textId="77777777" w:rsidR="003740AC" w:rsidRDefault="003740AC">
      <w:pPr>
        <w:spacing w:line="200" w:lineRule="exact"/>
      </w:pPr>
    </w:p>
    <w:p w14:paraId="22E699A2" w14:textId="77777777" w:rsidR="003740AC" w:rsidRDefault="003740AC">
      <w:pPr>
        <w:spacing w:line="200" w:lineRule="exact"/>
      </w:pPr>
    </w:p>
    <w:p w14:paraId="03A0A0B7" w14:textId="77777777" w:rsidR="003740AC" w:rsidRDefault="003740AC">
      <w:pPr>
        <w:spacing w:line="200" w:lineRule="exact"/>
      </w:pPr>
    </w:p>
    <w:p w14:paraId="44423D2F" w14:textId="77777777" w:rsidR="003740AC" w:rsidRDefault="003740AC">
      <w:pPr>
        <w:spacing w:line="200" w:lineRule="exact"/>
      </w:pPr>
    </w:p>
    <w:p w14:paraId="3C321076" w14:textId="77777777" w:rsidR="003740AC" w:rsidRDefault="003740AC">
      <w:pPr>
        <w:spacing w:line="200" w:lineRule="exact"/>
      </w:pPr>
    </w:p>
    <w:p w14:paraId="67AE5748" w14:textId="77777777" w:rsidR="003740AC" w:rsidRDefault="003740AC">
      <w:pPr>
        <w:spacing w:line="200" w:lineRule="exact"/>
      </w:pPr>
    </w:p>
    <w:p w14:paraId="26574BE3" w14:textId="77777777" w:rsidR="003740AC" w:rsidRDefault="003740AC">
      <w:pPr>
        <w:spacing w:line="200" w:lineRule="exact"/>
      </w:pPr>
    </w:p>
    <w:p w14:paraId="7E06F810" w14:textId="77777777" w:rsidR="003740AC" w:rsidRDefault="003740AC">
      <w:pPr>
        <w:spacing w:line="200" w:lineRule="exact"/>
      </w:pPr>
    </w:p>
    <w:p w14:paraId="6C676B48" w14:textId="77777777" w:rsidR="003740AC" w:rsidRDefault="003740AC">
      <w:pPr>
        <w:spacing w:line="200" w:lineRule="exact"/>
      </w:pPr>
    </w:p>
    <w:p w14:paraId="568B9188" w14:textId="77777777" w:rsidR="003740AC" w:rsidRDefault="003740AC">
      <w:pPr>
        <w:spacing w:line="240" w:lineRule="exact"/>
        <w:rPr>
          <w:sz w:val="24"/>
          <w:szCs w:val="24"/>
        </w:rPr>
      </w:pPr>
    </w:p>
    <w:p w14:paraId="435AE94B" w14:textId="77777777" w:rsidR="003740AC" w:rsidRDefault="00F5699E">
      <w:pPr>
        <w:spacing w:line="420" w:lineRule="exact"/>
        <w:ind w:right="118"/>
        <w:jc w:val="right"/>
        <w:rPr>
          <w:rFonts w:ascii="Calibri" w:eastAsia="Calibri" w:hAnsi="Calibri" w:cs="Calibri"/>
          <w:sz w:val="36"/>
          <w:szCs w:val="36"/>
        </w:rPr>
      </w:pPr>
      <w:r>
        <w:rPr>
          <w:rFonts w:ascii="Calibri" w:eastAsia="Calibri" w:hAnsi="Calibri" w:cs="Calibri"/>
          <w:b/>
          <w:position w:val="1"/>
          <w:sz w:val="36"/>
          <w:szCs w:val="36"/>
        </w:rPr>
        <w:t>Lab Manual for Data Structure &amp; Algorithm</w:t>
      </w:r>
    </w:p>
    <w:p w14:paraId="11B4C8C0" w14:textId="77777777" w:rsidR="003740AC" w:rsidRDefault="00F5699E">
      <w:pPr>
        <w:spacing w:line="380" w:lineRule="exact"/>
        <w:ind w:right="145"/>
        <w:jc w:val="right"/>
        <w:rPr>
          <w:rFonts w:ascii="Calibri" w:eastAsia="Calibri" w:hAnsi="Calibri" w:cs="Calibri"/>
          <w:sz w:val="32"/>
          <w:szCs w:val="32"/>
        </w:rPr>
        <w:sectPr w:rsidR="003740AC">
          <w:pgSz w:w="11920" w:h="16840"/>
          <w:pgMar w:top="1560" w:right="1320" w:bottom="280" w:left="1680" w:header="720" w:footer="720" w:gutter="0"/>
          <w:cols w:space="720"/>
        </w:sectPr>
      </w:pPr>
      <w:r>
        <w:rPr>
          <w:rFonts w:ascii="Calibri" w:eastAsia="Calibri" w:hAnsi="Calibri" w:cs="Calibri"/>
          <w:b/>
          <w:w w:val="99"/>
          <w:sz w:val="32"/>
          <w:szCs w:val="32"/>
        </w:rPr>
        <w:t>Lab</w:t>
      </w:r>
      <w:r>
        <w:rPr>
          <w:rFonts w:ascii="Calibri" w:eastAsia="Calibri" w:hAnsi="Calibri" w:cs="Calibri"/>
          <w:b/>
          <w:sz w:val="32"/>
          <w:szCs w:val="32"/>
        </w:rPr>
        <w:t xml:space="preserve"> </w:t>
      </w:r>
      <w:r>
        <w:rPr>
          <w:rFonts w:ascii="Calibri" w:eastAsia="Calibri" w:hAnsi="Calibri" w:cs="Calibri"/>
          <w:b/>
          <w:w w:val="99"/>
          <w:sz w:val="32"/>
          <w:szCs w:val="32"/>
        </w:rPr>
        <w:t>1:</w:t>
      </w:r>
      <w:r>
        <w:rPr>
          <w:rFonts w:ascii="Calibri" w:eastAsia="Calibri" w:hAnsi="Calibri" w:cs="Calibri"/>
          <w:b/>
          <w:sz w:val="32"/>
          <w:szCs w:val="32"/>
        </w:rPr>
        <w:t xml:space="preserve"> </w:t>
      </w:r>
      <w:r>
        <w:rPr>
          <w:rFonts w:ascii="Calibri" w:eastAsia="Calibri" w:hAnsi="Calibri" w:cs="Calibri"/>
          <w:b/>
          <w:w w:val="99"/>
          <w:sz w:val="32"/>
          <w:szCs w:val="32"/>
        </w:rPr>
        <w:t>Arrays</w:t>
      </w:r>
    </w:p>
    <w:p w14:paraId="5F8633CE" w14:textId="77777777" w:rsidR="003740AC" w:rsidRDefault="003740AC">
      <w:pPr>
        <w:spacing w:line="200" w:lineRule="exact"/>
      </w:pPr>
    </w:p>
    <w:p w14:paraId="3A7E5FAC" w14:textId="77777777" w:rsidR="003740AC" w:rsidRDefault="003740AC">
      <w:pPr>
        <w:spacing w:line="200" w:lineRule="exact"/>
      </w:pPr>
    </w:p>
    <w:p w14:paraId="1D290A4D" w14:textId="77777777" w:rsidR="003740AC" w:rsidRDefault="003740AC">
      <w:pPr>
        <w:spacing w:line="200" w:lineRule="exact"/>
      </w:pPr>
    </w:p>
    <w:p w14:paraId="4A7CE405" w14:textId="77777777" w:rsidR="003740AC" w:rsidRDefault="003740AC">
      <w:pPr>
        <w:spacing w:line="200" w:lineRule="exact"/>
      </w:pPr>
    </w:p>
    <w:p w14:paraId="34446890" w14:textId="77777777" w:rsidR="003740AC" w:rsidRDefault="003740AC">
      <w:pPr>
        <w:spacing w:before="10" w:line="220" w:lineRule="exact"/>
        <w:rPr>
          <w:sz w:val="22"/>
          <w:szCs w:val="22"/>
        </w:rPr>
      </w:pPr>
    </w:p>
    <w:p w14:paraId="3F6C207F" w14:textId="77777777" w:rsidR="003740AC" w:rsidRDefault="00F5699E">
      <w:pPr>
        <w:spacing w:line="480" w:lineRule="exact"/>
        <w:ind w:left="3545" w:right="3568"/>
        <w:jc w:val="center"/>
        <w:rPr>
          <w:rFonts w:ascii="Calibri" w:eastAsia="Calibri" w:hAnsi="Calibri" w:cs="Calibri"/>
          <w:sz w:val="44"/>
          <w:szCs w:val="44"/>
        </w:rPr>
      </w:pPr>
      <w:r>
        <w:rPr>
          <w:rFonts w:ascii="Calibri" w:eastAsia="Calibri" w:hAnsi="Calibri" w:cs="Calibri"/>
          <w:b/>
          <w:color w:val="2E5395"/>
          <w:w w:val="99"/>
          <w:position w:val="1"/>
          <w:sz w:val="44"/>
          <w:szCs w:val="44"/>
        </w:rPr>
        <w:t>Lab</w:t>
      </w:r>
      <w:r>
        <w:rPr>
          <w:rFonts w:ascii="Calibri" w:eastAsia="Calibri" w:hAnsi="Calibri" w:cs="Calibri"/>
          <w:b/>
          <w:color w:val="2E5395"/>
          <w:position w:val="1"/>
          <w:sz w:val="44"/>
          <w:szCs w:val="44"/>
        </w:rPr>
        <w:t xml:space="preserve"> </w:t>
      </w:r>
      <w:r>
        <w:rPr>
          <w:rFonts w:ascii="Calibri" w:eastAsia="Calibri" w:hAnsi="Calibri" w:cs="Calibri"/>
          <w:b/>
          <w:color w:val="2E5395"/>
          <w:w w:val="99"/>
          <w:position w:val="1"/>
          <w:sz w:val="44"/>
          <w:szCs w:val="44"/>
        </w:rPr>
        <w:t>1:</w:t>
      </w:r>
      <w:r>
        <w:rPr>
          <w:rFonts w:ascii="Calibri" w:eastAsia="Calibri" w:hAnsi="Calibri" w:cs="Calibri"/>
          <w:b/>
          <w:color w:val="2E5395"/>
          <w:position w:val="1"/>
          <w:sz w:val="44"/>
          <w:szCs w:val="44"/>
        </w:rPr>
        <w:t xml:space="preserve"> </w:t>
      </w:r>
      <w:r>
        <w:rPr>
          <w:rFonts w:ascii="Calibri" w:eastAsia="Calibri" w:hAnsi="Calibri" w:cs="Calibri"/>
          <w:b/>
          <w:color w:val="2E5395"/>
          <w:w w:val="99"/>
          <w:position w:val="1"/>
          <w:sz w:val="44"/>
          <w:szCs w:val="44"/>
        </w:rPr>
        <w:t>Arrays</w:t>
      </w:r>
    </w:p>
    <w:p w14:paraId="32278D37" w14:textId="77777777" w:rsidR="003740AC" w:rsidRDefault="003740AC">
      <w:pPr>
        <w:spacing w:before="5" w:line="240" w:lineRule="exact"/>
        <w:rPr>
          <w:sz w:val="24"/>
          <w:szCs w:val="24"/>
        </w:rPr>
      </w:pPr>
    </w:p>
    <w:p w14:paraId="32615218" w14:textId="77777777" w:rsidR="003740AC" w:rsidRDefault="00F5699E">
      <w:pPr>
        <w:ind w:left="100"/>
        <w:rPr>
          <w:rFonts w:ascii="Calibri" w:eastAsia="Calibri" w:hAnsi="Calibri" w:cs="Calibri"/>
          <w:sz w:val="28"/>
          <w:szCs w:val="28"/>
        </w:rPr>
      </w:pPr>
      <w:r>
        <w:rPr>
          <w:rFonts w:ascii="Calibri" w:eastAsia="Calibri" w:hAnsi="Calibri" w:cs="Calibri"/>
          <w:b/>
          <w:color w:val="2E5395"/>
          <w:sz w:val="28"/>
          <w:szCs w:val="28"/>
        </w:rPr>
        <w:t>1.  Installation</w:t>
      </w:r>
    </w:p>
    <w:p w14:paraId="5A9737C3" w14:textId="77777777" w:rsidR="003740AC" w:rsidRDefault="00F5699E">
      <w:pPr>
        <w:spacing w:before="57"/>
        <w:ind w:left="100"/>
        <w:rPr>
          <w:rFonts w:ascii="Calibri" w:eastAsia="Calibri" w:hAnsi="Calibri" w:cs="Calibri"/>
          <w:sz w:val="22"/>
          <w:szCs w:val="22"/>
        </w:rPr>
      </w:pPr>
      <w:r>
        <w:rPr>
          <w:rFonts w:ascii="Calibri" w:eastAsia="Calibri" w:hAnsi="Calibri" w:cs="Calibri"/>
          <w:sz w:val="22"/>
          <w:szCs w:val="22"/>
        </w:rPr>
        <w:t xml:space="preserve">The IDE that we will be using in this course is </w:t>
      </w:r>
      <w:r>
        <w:rPr>
          <w:rFonts w:ascii="Calibri" w:eastAsia="Calibri" w:hAnsi="Calibri" w:cs="Calibri"/>
          <w:i/>
          <w:sz w:val="22"/>
          <w:szCs w:val="22"/>
        </w:rPr>
        <w:t>Dev-C++</w:t>
      </w:r>
      <w:r>
        <w:rPr>
          <w:rFonts w:ascii="Calibri" w:eastAsia="Calibri" w:hAnsi="Calibri" w:cs="Calibri"/>
          <w:sz w:val="22"/>
          <w:szCs w:val="22"/>
        </w:rPr>
        <w:t>. It is a free IDE for Windows that uses either MinGW</w:t>
      </w:r>
    </w:p>
    <w:p w14:paraId="764313E5" w14:textId="77777777" w:rsidR="003740AC" w:rsidRDefault="00F5699E">
      <w:pPr>
        <w:ind w:left="100"/>
        <w:rPr>
          <w:rFonts w:ascii="Calibri" w:eastAsia="Calibri" w:hAnsi="Calibri" w:cs="Calibri"/>
          <w:sz w:val="22"/>
          <w:szCs w:val="22"/>
        </w:rPr>
      </w:pPr>
      <w:r>
        <w:rPr>
          <w:rFonts w:ascii="Calibri" w:eastAsia="Calibri" w:hAnsi="Calibri" w:cs="Calibri"/>
          <w:sz w:val="22"/>
          <w:szCs w:val="22"/>
        </w:rPr>
        <w:t>or TDM-GCC as underlying compiler.</w:t>
      </w:r>
    </w:p>
    <w:p w14:paraId="065F3327" w14:textId="77777777" w:rsidR="003740AC" w:rsidRDefault="003740AC">
      <w:pPr>
        <w:spacing w:before="9" w:line="260" w:lineRule="exact"/>
        <w:rPr>
          <w:sz w:val="26"/>
          <w:szCs w:val="26"/>
        </w:rPr>
      </w:pPr>
    </w:p>
    <w:p w14:paraId="0D3A157F" w14:textId="77777777" w:rsidR="003740AC" w:rsidRDefault="00F5699E">
      <w:pPr>
        <w:ind w:left="100"/>
        <w:rPr>
          <w:rFonts w:ascii="Calibri" w:eastAsia="Calibri" w:hAnsi="Calibri" w:cs="Calibri"/>
          <w:sz w:val="22"/>
          <w:szCs w:val="22"/>
        </w:rPr>
      </w:pPr>
      <w:r>
        <w:rPr>
          <w:rFonts w:ascii="Calibri" w:eastAsia="Calibri" w:hAnsi="Calibri" w:cs="Calibri"/>
          <w:sz w:val="22"/>
          <w:szCs w:val="22"/>
        </w:rPr>
        <w:t>To compile and run simple console applications such as Lab Tasks, it is enough with opening the file with</w:t>
      </w:r>
    </w:p>
    <w:p w14:paraId="085750B4" w14:textId="77777777" w:rsidR="003740AC" w:rsidRDefault="00F5699E">
      <w:pPr>
        <w:spacing w:line="480" w:lineRule="auto"/>
        <w:ind w:left="100" w:right="7584"/>
        <w:rPr>
          <w:rFonts w:ascii="Calibri" w:eastAsia="Calibri" w:hAnsi="Calibri" w:cs="Calibri"/>
          <w:sz w:val="22"/>
          <w:szCs w:val="22"/>
        </w:rPr>
      </w:pPr>
      <w:r>
        <w:rPr>
          <w:rFonts w:ascii="Calibri" w:eastAsia="Calibri" w:hAnsi="Calibri" w:cs="Calibri"/>
          <w:sz w:val="22"/>
          <w:szCs w:val="22"/>
        </w:rPr>
        <w:t>Dev-C++ and hit F11. As an example, try:</w:t>
      </w:r>
    </w:p>
    <w:p w14:paraId="18BFB946" w14:textId="77777777" w:rsidR="003740AC" w:rsidRDefault="00F5699E">
      <w:pPr>
        <w:spacing w:before="45" w:line="480" w:lineRule="auto"/>
        <w:ind w:left="100" w:right="4241"/>
        <w:rPr>
          <w:rFonts w:ascii="Calibri" w:eastAsia="Calibri" w:hAnsi="Calibri" w:cs="Calibri"/>
          <w:sz w:val="22"/>
          <w:szCs w:val="22"/>
        </w:rPr>
      </w:pPr>
      <w:r>
        <w:rPr>
          <w:rFonts w:ascii="Calibri" w:eastAsia="Calibri" w:hAnsi="Calibri" w:cs="Calibri"/>
          <w:b/>
          <w:sz w:val="22"/>
          <w:szCs w:val="22"/>
        </w:rPr>
        <w:t xml:space="preserve">File -&gt; New -&gt; Source File (or Ctrl+N) </w:t>
      </w:r>
      <w:r>
        <w:rPr>
          <w:rFonts w:ascii="Calibri" w:eastAsia="Calibri" w:hAnsi="Calibri" w:cs="Calibri"/>
          <w:sz w:val="22"/>
          <w:szCs w:val="22"/>
        </w:rPr>
        <w:t>and write your code. Then:</w:t>
      </w:r>
    </w:p>
    <w:p w14:paraId="0E336888" w14:textId="77777777" w:rsidR="003740AC" w:rsidRDefault="00F5699E">
      <w:pPr>
        <w:spacing w:before="48"/>
        <w:ind w:left="100"/>
        <w:rPr>
          <w:rFonts w:ascii="Calibri" w:eastAsia="Calibri" w:hAnsi="Calibri" w:cs="Calibri"/>
          <w:sz w:val="22"/>
          <w:szCs w:val="22"/>
        </w:rPr>
      </w:pPr>
      <w:r>
        <w:rPr>
          <w:rFonts w:ascii="Calibri" w:eastAsia="Calibri" w:hAnsi="Calibri" w:cs="Calibri"/>
          <w:b/>
          <w:sz w:val="22"/>
          <w:szCs w:val="22"/>
        </w:rPr>
        <w:t>File -&gt; Save As... (or Ctrl+Alt+S)</w:t>
      </w:r>
    </w:p>
    <w:p w14:paraId="653DE26D" w14:textId="77777777" w:rsidR="003740AC" w:rsidRDefault="003740AC">
      <w:pPr>
        <w:spacing w:before="9" w:line="260" w:lineRule="exact"/>
        <w:rPr>
          <w:sz w:val="26"/>
          <w:szCs w:val="26"/>
        </w:rPr>
      </w:pPr>
    </w:p>
    <w:p w14:paraId="12245235" w14:textId="77777777" w:rsidR="003740AC" w:rsidRDefault="00F5699E">
      <w:pPr>
        <w:spacing w:line="480" w:lineRule="auto"/>
        <w:ind w:left="100" w:right="2634"/>
        <w:rPr>
          <w:rFonts w:ascii="Calibri" w:eastAsia="Calibri" w:hAnsi="Calibri" w:cs="Calibri"/>
          <w:sz w:val="22"/>
          <w:szCs w:val="22"/>
        </w:rPr>
      </w:pPr>
      <w:r>
        <w:rPr>
          <w:rFonts w:ascii="Calibri" w:eastAsia="Calibri" w:hAnsi="Calibri" w:cs="Calibri"/>
          <w:sz w:val="22"/>
          <w:szCs w:val="22"/>
        </w:rPr>
        <w:t>And save it with some file name with a .cpp extension, such as example.cpp. Now, hitting F11 should compile and run the program.</w:t>
      </w:r>
    </w:p>
    <w:p w14:paraId="1672703B" w14:textId="77777777" w:rsidR="003740AC" w:rsidRDefault="00310F4F">
      <w:pPr>
        <w:spacing w:before="52"/>
        <w:ind w:left="160"/>
      </w:pPr>
      <w:r>
        <w:pict w14:anchorId="23AC4956">
          <v:shape id="_x0000_i1026" type="#_x0000_t75" style="width:462pt;height:105.75pt">
            <v:imagedata r:id="rId9" o:title=""/>
          </v:shape>
        </w:pict>
      </w:r>
    </w:p>
    <w:p w14:paraId="3F484B05" w14:textId="77777777" w:rsidR="003740AC" w:rsidRDefault="003740AC">
      <w:pPr>
        <w:spacing w:before="6" w:line="240" w:lineRule="exact"/>
        <w:rPr>
          <w:sz w:val="24"/>
          <w:szCs w:val="24"/>
        </w:rPr>
      </w:pPr>
    </w:p>
    <w:p w14:paraId="5372D283" w14:textId="77777777" w:rsidR="003740AC" w:rsidRDefault="00F5699E">
      <w:pPr>
        <w:ind w:left="100"/>
        <w:rPr>
          <w:rFonts w:ascii="Calibri" w:eastAsia="Calibri" w:hAnsi="Calibri" w:cs="Calibri"/>
          <w:sz w:val="28"/>
          <w:szCs w:val="28"/>
        </w:rPr>
      </w:pPr>
      <w:r>
        <w:rPr>
          <w:rFonts w:ascii="Calibri" w:eastAsia="Calibri" w:hAnsi="Calibri" w:cs="Calibri"/>
          <w:b/>
          <w:color w:val="2E5395"/>
          <w:sz w:val="28"/>
          <w:szCs w:val="28"/>
        </w:rPr>
        <w:t>2.  Introduction</w:t>
      </w:r>
    </w:p>
    <w:p w14:paraId="7702C14E" w14:textId="77777777" w:rsidR="003740AC" w:rsidRDefault="003740AC">
      <w:pPr>
        <w:spacing w:before="18" w:line="260" w:lineRule="exact"/>
        <w:rPr>
          <w:sz w:val="26"/>
          <w:szCs w:val="26"/>
        </w:rPr>
      </w:pPr>
    </w:p>
    <w:p w14:paraId="3FBEC5BF" w14:textId="77777777" w:rsidR="003740AC" w:rsidRDefault="00F5699E">
      <w:pPr>
        <w:ind w:left="100" w:right="151"/>
        <w:rPr>
          <w:rFonts w:ascii="Calibri" w:eastAsia="Calibri" w:hAnsi="Calibri" w:cs="Calibri"/>
          <w:sz w:val="24"/>
          <w:szCs w:val="24"/>
        </w:rPr>
      </w:pPr>
      <w:r>
        <w:rPr>
          <w:rFonts w:ascii="Calibri" w:eastAsia="Calibri" w:hAnsi="Calibri" w:cs="Calibri"/>
          <w:sz w:val="24"/>
          <w:szCs w:val="24"/>
        </w:rPr>
        <w:t>An array is used to process a collection of data all of which is of same type, such as a list of temperatures or list of names. An array is used to store a collection of data, but it is often more useful to think of an array as a collection of variables of the same type.</w:t>
      </w:r>
    </w:p>
    <w:p w14:paraId="14B50655" w14:textId="77777777" w:rsidR="003740AC" w:rsidRDefault="003740AC">
      <w:pPr>
        <w:spacing w:before="1" w:line="280" w:lineRule="exact"/>
        <w:rPr>
          <w:sz w:val="28"/>
          <w:szCs w:val="28"/>
        </w:rPr>
      </w:pPr>
    </w:p>
    <w:p w14:paraId="7FC0AB77" w14:textId="77777777" w:rsidR="003740AC" w:rsidRDefault="00F5699E">
      <w:pPr>
        <w:spacing w:line="469" w:lineRule="auto"/>
        <w:ind w:left="100" w:right="1291"/>
        <w:rPr>
          <w:rFonts w:ascii="Calibri" w:eastAsia="Calibri" w:hAnsi="Calibri" w:cs="Calibri"/>
          <w:sz w:val="24"/>
          <w:szCs w:val="24"/>
        </w:rPr>
        <w:sectPr w:rsidR="003740AC">
          <w:pgSz w:w="12240" w:h="15840"/>
          <w:pgMar w:top="1480" w:right="1320" w:bottom="280" w:left="1340" w:header="720" w:footer="720" w:gutter="0"/>
          <w:cols w:space="720"/>
        </w:sectPr>
      </w:pPr>
      <w:r>
        <w:rPr>
          <w:rFonts w:ascii="Calibri" w:eastAsia="Calibri" w:hAnsi="Calibri" w:cs="Calibri"/>
          <w:sz w:val="24"/>
          <w:szCs w:val="24"/>
        </w:rPr>
        <w:t>For example, you want to store the score of 5 students, you can declare 5 variables, int student1, student2, student3, student4, student5;</w:t>
      </w:r>
    </w:p>
    <w:p w14:paraId="1D7EE41A" w14:textId="77777777" w:rsidR="003740AC" w:rsidRDefault="00F5699E">
      <w:pPr>
        <w:spacing w:before="55"/>
        <w:ind w:left="100"/>
        <w:rPr>
          <w:rFonts w:ascii="Calibri" w:eastAsia="Calibri" w:hAnsi="Calibri" w:cs="Calibri"/>
          <w:sz w:val="24"/>
          <w:szCs w:val="24"/>
        </w:rPr>
      </w:pPr>
      <w:r>
        <w:rPr>
          <w:rFonts w:ascii="Calibri" w:eastAsia="Calibri" w:hAnsi="Calibri" w:cs="Calibri"/>
          <w:sz w:val="24"/>
          <w:szCs w:val="24"/>
        </w:rPr>
        <w:lastRenderedPageBreak/>
        <w:t>Now what if the scenario changes and now we want to store the score of 100 students?</w:t>
      </w:r>
    </w:p>
    <w:p w14:paraId="28017444" w14:textId="77777777" w:rsidR="003740AC" w:rsidRDefault="00E342E3">
      <w:pPr>
        <w:spacing w:line="280" w:lineRule="exact"/>
        <w:ind w:left="100" w:right="61"/>
        <w:rPr>
          <w:sz w:val="24"/>
          <w:szCs w:val="24"/>
        </w:rPr>
      </w:pPr>
      <w:r>
        <w:pict w14:anchorId="23862A7B">
          <v:group id="_x0000_s1251" style="position:absolute;left:0;text-align:left;margin-left:188.6pt;margin-top:49.7pt;width:347.2pt;height:15.35pt;z-index:-251657216;mso-position-horizontal-relative:page" coordorigin="3772,994" coordsize="6944,307">
            <v:shape id="_x0000_s1267" style="position:absolute;left:3783;top:1005;width:1608;height:0" coordorigin="3783,1005" coordsize="1608,0" path="m3783,1005r1608,e" filled="f" strokeweight=".58pt">
              <v:path arrowok="t"/>
            </v:shape>
            <v:shape id="_x0000_s1266" style="position:absolute;left:5401;top:1005;width:1524;height:0" coordorigin="5401,1005" coordsize="1524,0" path="m5401,1005r1524,e" filled="f" strokeweight=".58pt">
              <v:path arrowok="t"/>
            </v:shape>
            <v:shape id="_x0000_s1265" style="position:absolute;left:6935;top:1005;width:1430;height:0" coordorigin="6935,1005" coordsize="1430,0" path="m6935,1005r1430,e" filled="f" strokeweight=".58pt">
              <v:path arrowok="t"/>
            </v:shape>
            <v:shape id="_x0000_s1264" style="position:absolute;left:8375;top:1005;width:770;height:0" coordorigin="8375,1005" coordsize="770,0" path="m8375,1005r770,e" filled="f" strokeweight=".58pt">
              <v:path arrowok="t"/>
            </v:shape>
            <v:shape id="_x0000_s1263" style="position:absolute;left:9155;top:1005;width:1551;height:0" coordorigin="9155,1005" coordsize="1551,0" path="m9155,1005r1551,e" filled="f" strokeweight=".58pt">
              <v:path arrowok="t"/>
            </v:shape>
            <v:shape id="_x0000_s1262" style="position:absolute;left:3778;top:1000;width:0;height:295" coordorigin="3778,1000" coordsize="0,295" path="m3778,1000r,295e" filled="f" strokeweight=".58pt">
              <v:path arrowok="t"/>
            </v:shape>
            <v:shape id="_x0000_s1261" style="position:absolute;left:3783;top:1290;width:1608;height:0" coordorigin="3783,1290" coordsize="1608,0" path="m3783,1290r1608,e" filled="f" strokeweight=".58pt">
              <v:path arrowok="t"/>
            </v:shape>
            <v:shape id="_x0000_s1260" style="position:absolute;left:5396;top:1000;width:0;height:295" coordorigin="5396,1000" coordsize="0,295" path="m5396,1000r,295e" filled="f" strokeweight=".58pt">
              <v:path arrowok="t"/>
            </v:shape>
            <v:shape id="_x0000_s1259" style="position:absolute;left:5401;top:1290;width:1524;height:0" coordorigin="5401,1290" coordsize="1524,0" path="m5401,1290r1524,e" filled="f" strokeweight=".58pt">
              <v:path arrowok="t"/>
            </v:shape>
            <v:shape id="_x0000_s1258" style="position:absolute;left:6930;top:1000;width:0;height:295" coordorigin="6930,1000" coordsize="0,295" path="m6930,1000r,295e" filled="f" strokeweight=".58pt">
              <v:path arrowok="t"/>
            </v:shape>
            <v:shape id="_x0000_s1257" style="position:absolute;left:6935;top:1290;width:1430;height:0" coordorigin="6935,1290" coordsize="1430,0" path="m6935,1290r1430,e" filled="f" strokeweight=".58pt">
              <v:path arrowok="t"/>
            </v:shape>
            <v:shape id="_x0000_s1256" style="position:absolute;left:8370;top:1000;width:0;height:295" coordorigin="8370,1000" coordsize="0,295" path="m8370,1000r,295e" filled="f" strokeweight=".58pt">
              <v:path arrowok="t"/>
            </v:shape>
            <v:shape id="_x0000_s1255" style="position:absolute;left:8375;top:1290;width:770;height:0" coordorigin="8375,1290" coordsize="770,0" path="m8375,1290r770,e" filled="f" strokeweight=".58pt">
              <v:path arrowok="t"/>
            </v:shape>
            <v:shape id="_x0000_s1254" style="position:absolute;left:9150;top:1000;width:0;height:295" coordorigin="9150,1000" coordsize="0,295" path="m9150,1000r,295e" filled="f" strokeweight=".58pt">
              <v:path arrowok="t"/>
            </v:shape>
            <v:shape id="_x0000_s1253" style="position:absolute;left:9155;top:1290;width:1551;height:0" coordorigin="9155,1290" coordsize="1551,0" path="m9155,1290r1551,e" filled="f" strokeweight=".58pt">
              <v:path arrowok="t"/>
            </v:shape>
            <v:shape id="_x0000_s1252" style="position:absolute;left:10711;top:1000;width:0;height:295" coordorigin="10711,1000" coordsize="0,295" path="m10711,1000r,295e" filled="f" strokeweight=".58pt">
              <v:path arrowok="t"/>
            </v:shape>
            <w10:wrap anchorx="page"/>
          </v:group>
        </w:pict>
      </w:r>
      <w:r w:rsidR="00F5699E">
        <w:rPr>
          <w:rFonts w:ascii="Calibri" w:eastAsia="Calibri" w:hAnsi="Calibri" w:cs="Calibri"/>
          <w:sz w:val="24"/>
          <w:szCs w:val="24"/>
        </w:rPr>
        <w:t xml:space="preserve">So instead of declaring individual variables, you declare one array variable such as </w:t>
      </w:r>
      <w:r w:rsidR="00F5699E">
        <w:rPr>
          <w:rFonts w:ascii="Calibri" w:eastAsia="Calibri" w:hAnsi="Calibri" w:cs="Calibri"/>
          <w:b/>
          <w:sz w:val="24"/>
          <w:szCs w:val="24"/>
        </w:rPr>
        <w:t xml:space="preserve">students </w:t>
      </w:r>
      <w:r w:rsidR="00F5699E">
        <w:rPr>
          <w:rFonts w:ascii="Calibri" w:eastAsia="Calibri" w:hAnsi="Calibri" w:cs="Calibri"/>
          <w:sz w:val="24"/>
          <w:szCs w:val="24"/>
        </w:rPr>
        <w:t>and use students [0], students [1], and ..., students [99] to represent individual variables</w:t>
      </w:r>
      <w:r w:rsidR="00F5699E">
        <w:rPr>
          <w:sz w:val="24"/>
          <w:szCs w:val="24"/>
        </w:rPr>
        <w:t>.</w:t>
      </w:r>
    </w:p>
    <w:p w14:paraId="5AD61EBB" w14:textId="77777777" w:rsidR="003740AC" w:rsidRDefault="00F5699E">
      <w:pPr>
        <w:spacing w:before="43" w:line="280" w:lineRule="exact"/>
        <w:ind w:left="3125"/>
        <w:rPr>
          <w:rFonts w:ascii="Calibri" w:eastAsia="Calibri" w:hAnsi="Calibri" w:cs="Calibri"/>
          <w:sz w:val="22"/>
          <w:szCs w:val="22"/>
        </w:rPr>
        <w:sectPr w:rsidR="003740AC">
          <w:pgSz w:w="12240" w:h="15840"/>
          <w:pgMar w:top="1380" w:right="1380" w:bottom="280" w:left="1340" w:header="720" w:footer="720" w:gutter="0"/>
          <w:cols w:space="720"/>
        </w:sectPr>
      </w:pPr>
      <w:r>
        <w:rPr>
          <w:rFonts w:ascii="Calibri" w:eastAsia="Calibri" w:hAnsi="Calibri" w:cs="Calibri"/>
          <w:b/>
          <w:position w:val="2"/>
          <w:sz w:val="22"/>
          <w:szCs w:val="22"/>
        </w:rPr>
        <w:t xml:space="preserve">0                              </w:t>
      </w:r>
      <w:r>
        <w:rPr>
          <w:rFonts w:ascii="Calibri" w:eastAsia="Calibri" w:hAnsi="Calibri" w:cs="Calibri"/>
          <w:b/>
          <w:position w:val="-3"/>
          <w:sz w:val="22"/>
          <w:szCs w:val="22"/>
        </w:rPr>
        <w:t xml:space="preserve">1                                  </w:t>
      </w:r>
      <w:r>
        <w:rPr>
          <w:rFonts w:ascii="Calibri" w:eastAsia="Calibri" w:hAnsi="Calibri" w:cs="Calibri"/>
          <w:b/>
          <w:position w:val="-1"/>
          <w:sz w:val="22"/>
          <w:szCs w:val="22"/>
        </w:rPr>
        <w:t xml:space="preserve">2                                  </w:t>
      </w:r>
      <w:r>
        <w:rPr>
          <w:rFonts w:ascii="Calibri" w:eastAsia="Calibri" w:hAnsi="Calibri" w:cs="Calibri"/>
          <w:b/>
          <w:position w:val="2"/>
          <w:sz w:val="22"/>
          <w:szCs w:val="22"/>
        </w:rPr>
        <w:t>[n-1]</w:t>
      </w:r>
    </w:p>
    <w:p w14:paraId="6365D774" w14:textId="77777777" w:rsidR="003740AC" w:rsidRDefault="00F5699E">
      <w:pPr>
        <w:spacing w:line="220" w:lineRule="exact"/>
        <w:ind w:left="820"/>
        <w:rPr>
          <w:rFonts w:ascii="Calibri" w:eastAsia="Calibri" w:hAnsi="Calibri" w:cs="Calibri"/>
          <w:sz w:val="22"/>
          <w:szCs w:val="22"/>
        </w:rPr>
      </w:pPr>
      <w:r>
        <w:rPr>
          <w:rFonts w:ascii="Calibri" w:eastAsia="Calibri" w:hAnsi="Calibri" w:cs="Calibri"/>
          <w:b/>
          <w:position w:val="1"/>
          <w:sz w:val="22"/>
          <w:szCs w:val="22"/>
        </w:rPr>
        <w:t>Index</w:t>
      </w:r>
    </w:p>
    <w:p w14:paraId="55077014" w14:textId="77777777" w:rsidR="003740AC" w:rsidRDefault="00F5699E">
      <w:pPr>
        <w:ind w:left="820" w:right="-53"/>
        <w:rPr>
          <w:rFonts w:ascii="Calibri" w:eastAsia="Calibri" w:hAnsi="Calibri" w:cs="Calibri"/>
          <w:sz w:val="22"/>
          <w:szCs w:val="22"/>
        </w:rPr>
      </w:pPr>
      <w:r>
        <w:rPr>
          <w:rFonts w:ascii="Calibri" w:eastAsia="Calibri" w:hAnsi="Calibri" w:cs="Calibri"/>
          <w:b/>
          <w:sz w:val="22"/>
          <w:szCs w:val="22"/>
        </w:rPr>
        <w:t>Elements</w:t>
      </w:r>
    </w:p>
    <w:p w14:paraId="1963A189" w14:textId="77777777" w:rsidR="003740AC" w:rsidRDefault="00F5699E">
      <w:pPr>
        <w:spacing w:before="90"/>
        <w:rPr>
          <w:sz w:val="24"/>
          <w:szCs w:val="24"/>
        </w:rPr>
        <w:sectPr w:rsidR="003740AC">
          <w:type w:val="continuous"/>
          <w:pgSz w:w="12240" w:h="15840"/>
          <w:pgMar w:top="-20" w:right="1380" w:bottom="280" w:left="1340" w:header="720" w:footer="720" w:gutter="0"/>
          <w:cols w:num="2" w:space="720" w:equalWidth="0">
            <w:col w:w="1667" w:space="881"/>
            <w:col w:w="6972"/>
          </w:cols>
        </w:sectPr>
      </w:pPr>
      <w:r>
        <w:br w:type="column"/>
      </w:r>
      <w:r>
        <w:rPr>
          <w:sz w:val="24"/>
          <w:szCs w:val="24"/>
        </w:rPr>
        <w:t xml:space="preserve">students [0]        students [1]       students [2]      </w:t>
      </w:r>
      <w:r>
        <w:rPr>
          <w:rFonts w:ascii="Calibri" w:eastAsia="Calibri" w:hAnsi="Calibri" w:cs="Calibri"/>
          <w:position w:val="1"/>
          <w:sz w:val="22"/>
          <w:szCs w:val="22"/>
        </w:rPr>
        <w:t xml:space="preserve">……….     </w:t>
      </w:r>
      <w:r>
        <w:rPr>
          <w:sz w:val="24"/>
          <w:szCs w:val="24"/>
        </w:rPr>
        <w:t>students [n-1]</w:t>
      </w:r>
    </w:p>
    <w:p w14:paraId="1E38B853" w14:textId="77777777" w:rsidR="003740AC" w:rsidRDefault="003740AC">
      <w:pPr>
        <w:spacing w:before="17" w:line="240" w:lineRule="exact"/>
        <w:rPr>
          <w:sz w:val="24"/>
          <w:szCs w:val="24"/>
        </w:rPr>
      </w:pPr>
    </w:p>
    <w:p w14:paraId="0103FA6F" w14:textId="25C17FFF" w:rsidR="003740AC" w:rsidRDefault="00F5699E">
      <w:pPr>
        <w:spacing w:before="12"/>
        <w:ind w:left="100"/>
        <w:rPr>
          <w:rFonts w:ascii="Calibri" w:eastAsia="Calibri" w:hAnsi="Calibri" w:cs="Calibri"/>
          <w:sz w:val="22"/>
          <w:szCs w:val="22"/>
        </w:rPr>
      </w:pPr>
      <w:r>
        <w:rPr>
          <w:rFonts w:ascii="Calibri" w:eastAsia="Calibri" w:hAnsi="Calibri" w:cs="Calibri"/>
          <w:sz w:val="22"/>
          <w:szCs w:val="22"/>
        </w:rPr>
        <w:t>In this lab you will revise the basic working of arrays.</w:t>
      </w:r>
    </w:p>
    <w:p w14:paraId="10AB233C" w14:textId="77777777" w:rsidR="003740AC" w:rsidRDefault="003740AC">
      <w:pPr>
        <w:spacing w:before="10" w:line="100" w:lineRule="exact"/>
        <w:rPr>
          <w:sz w:val="10"/>
          <w:szCs w:val="10"/>
        </w:rPr>
      </w:pPr>
    </w:p>
    <w:p w14:paraId="10735D0A" w14:textId="77777777" w:rsidR="003740AC" w:rsidRDefault="003740AC">
      <w:pPr>
        <w:spacing w:line="200" w:lineRule="exact"/>
        <w:sectPr w:rsidR="003740AC">
          <w:type w:val="continuous"/>
          <w:pgSz w:w="12240" w:h="15840"/>
          <w:pgMar w:top="-20" w:right="1380" w:bottom="280" w:left="1340" w:header="720" w:footer="720" w:gutter="0"/>
          <w:cols w:space="720"/>
        </w:sectPr>
      </w:pPr>
    </w:p>
    <w:p w14:paraId="34C4F601" w14:textId="77777777" w:rsidR="009F0EF1" w:rsidRDefault="009F0EF1" w:rsidP="00E53EA3">
      <w:pPr>
        <w:spacing w:line="340" w:lineRule="exact"/>
        <w:ind w:right="-62"/>
        <w:rPr>
          <w:rFonts w:ascii="Calibri" w:eastAsia="Calibri" w:hAnsi="Calibri" w:cs="Calibri"/>
          <w:b/>
          <w:color w:val="2E5395"/>
          <w:sz w:val="28"/>
          <w:szCs w:val="28"/>
        </w:rPr>
      </w:pPr>
    </w:p>
    <w:p w14:paraId="031E4A63" w14:textId="77777777" w:rsidR="009F0EF1" w:rsidRDefault="009F0EF1">
      <w:pPr>
        <w:spacing w:line="340" w:lineRule="exact"/>
        <w:ind w:left="100" w:right="-62"/>
        <w:rPr>
          <w:rFonts w:ascii="Calibri" w:eastAsia="Calibri" w:hAnsi="Calibri" w:cs="Calibri"/>
          <w:b/>
          <w:color w:val="2E5395"/>
          <w:sz w:val="28"/>
          <w:szCs w:val="28"/>
        </w:rPr>
      </w:pPr>
    </w:p>
    <w:p w14:paraId="3C1874C5" w14:textId="77777777" w:rsidR="009F0EF1" w:rsidRDefault="00F5699E" w:rsidP="009F0EF1">
      <w:pPr>
        <w:spacing w:line="340" w:lineRule="exact"/>
        <w:ind w:left="100" w:right="-62"/>
        <w:rPr>
          <w:rFonts w:ascii="Calibri" w:eastAsia="Calibri" w:hAnsi="Calibri" w:cs="Calibri"/>
          <w:b/>
          <w:color w:val="2E5395"/>
          <w:sz w:val="28"/>
          <w:szCs w:val="28"/>
        </w:rPr>
      </w:pPr>
      <w:r>
        <w:rPr>
          <w:rFonts w:ascii="Calibri" w:eastAsia="Calibri" w:hAnsi="Calibri" w:cs="Calibri"/>
          <w:b/>
          <w:color w:val="2E5395"/>
          <w:sz w:val="28"/>
          <w:szCs w:val="28"/>
        </w:rPr>
        <w:t>3.  Activity Time boxing</w:t>
      </w:r>
    </w:p>
    <w:p w14:paraId="11447FA1" w14:textId="77777777" w:rsidR="00E53EA3" w:rsidRDefault="00E53EA3" w:rsidP="009F0EF1">
      <w:pPr>
        <w:spacing w:line="340" w:lineRule="exact"/>
        <w:ind w:left="100" w:right="-62"/>
        <w:rPr>
          <w:rFonts w:ascii="Calibri" w:eastAsia="Calibri" w:hAnsi="Calibri" w:cs="Calibri"/>
          <w:b/>
          <w:color w:val="2E5395"/>
          <w:sz w:val="28"/>
          <w:szCs w:val="28"/>
        </w:rPr>
      </w:pPr>
    </w:p>
    <w:p w14:paraId="0BE0EBF4" w14:textId="5F3E0BBB" w:rsidR="00E53EA3" w:rsidRPr="00E53EA3" w:rsidRDefault="00E53EA3" w:rsidP="00E53EA3">
      <w:pPr>
        <w:pStyle w:val="Caption"/>
        <w:keepNext/>
        <w:jc w:val="center"/>
        <w:rPr>
          <w:i w:val="0"/>
          <w:color w:val="000000" w:themeColor="text1"/>
          <w:sz w:val="22"/>
          <w:szCs w:val="22"/>
        </w:rPr>
      </w:pPr>
      <w:r w:rsidRPr="00E53EA3">
        <w:rPr>
          <w:i w:val="0"/>
          <w:color w:val="000000" w:themeColor="text1"/>
          <w:sz w:val="22"/>
          <w:szCs w:val="22"/>
        </w:rPr>
        <w:t xml:space="preserve">Table </w:t>
      </w:r>
      <w:r w:rsidRPr="00E53EA3">
        <w:rPr>
          <w:i w:val="0"/>
          <w:color w:val="000000" w:themeColor="text1"/>
          <w:sz w:val="22"/>
          <w:szCs w:val="22"/>
        </w:rPr>
        <w:fldChar w:fldCharType="begin"/>
      </w:r>
      <w:r w:rsidRPr="00E53EA3">
        <w:rPr>
          <w:i w:val="0"/>
          <w:color w:val="000000" w:themeColor="text1"/>
          <w:sz w:val="22"/>
          <w:szCs w:val="22"/>
        </w:rPr>
        <w:instrText xml:space="preserve"> SEQ Table \* ARABIC </w:instrText>
      </w:r>
      <w:r w:rsidRPr="00E53EA3">
        <w:rPr>
          <w:i w:val="0"/>
          <w:color w:val="000000" w:themeColor="text1"/>
          <w:sz w:val="22"/>
          <w:szCs w:val="22"/>
        </w:rPr>
        <w:fldChar w:fldCharType="separate"/>
      </w:r>
      <w:r w:rsidR="002740D0">
        <w:rPr>
          <w:i w:val="0"/>
          <w:noProof/>
          <w:color w:val="000000" w:themeColor="text1"/>
          <w:sz w:val="22"/>
          <w:szCs w:val="22"/>
        </w:rPr>
        <w:t>1</w:t>
      </w:r>
      <w:r w:rsidRPr="00E53EA3">
        <w:rPr>
          <w:i w:val="0"/>
          <w:color w:val="000000" w:themeColor="text1"/>
          <w:sz w:val="22"/>
          <w:szCs w:val="22"/>
        </w:rPr>
        <w:fldChar w:fldCharType="end"/>
      </w:r>
      <w:r w:rsidRPr="00E53EA3">
        <w:rPr>
          <w:i w:val="0"/>
          <w:color w:val="000000" w:themeColor="text1"/>
          <w:sz w:val="22"/>
          <w:szCs w:val="22"/>
        </w:rPr>
        <w:t>: Activity Time Boxing</w:t>
      </w:r>
    </w:p>
    <w:tbl>
      <w:tblPr>
        <w:tblStyle w:val="TableGrid"/>
        <w:tblW w:w="0" w:type="auto"/>
        <w:tblInd w:w="100" w:type="dxa"/>
        <w:tblLook w:val="04A0" w:firstRow="1" w:lastRow="0" w:firstColumn="1" w:lastColumn="0" w:noHBand="0" w:noVBand="1"/>
      </w:tblPr>
      <w:tblGrid>
        <w:gridCol w:w="2346"/>
        <w:gridCol w:w="2359"/>
        <w:gridCol w:w="2352"/>
        <w:gridCol w:w="2353"/>
      </w:tblGrid>
      <w:tr w:rsidR="00E53EA3" w14:paraId="1227A76F" w14:textId="77777777" w:rsidTr="00E53EA3">
        <w:tc>
          <w:tcPr>
            <w:tcW w:w="2346" w:type="dxa"/>
          </w:tcPr>
          <w:p w14:paraId="4EC8A66A" w14:textId="77777777" w:rsidR="00E53EA3" w:rsidRDefault="00E53EA3" w:rsidP="009F0EF1">
            <w:pPr>
              <w:spacing w:line="340" w:lineRule="exact"/>
              <w:ind w:right="-62"/>
              <w:rPr>
                <w:rFonts w:ascii="Calibri" w:eastAsia="Calibri" w:hAnsi="Calibri" w:cs="Calibri"/>
                <w:b/>
                <w:color w:val="2E5395"/>
                <w:sz w:val="28"/>
                <w:szCs w:val="28"/>
              </w:rPr>
            </w:pPr>
            <w:r>
              <w:rPr>
                <w:rFonts w:ascii="Calibri" w:eastAsia="Calibri" w:hAnsi="Calibri" w:cs="Calibri"/>
                <w:b/>
                <w:color w:val="2E5395"/>
                <w:sz w:val="28"/>
                <w:szCs w:val="28"/>
              </w:rPr>
              <w:t xml:space="preserve">    </w:t>
            </w:r>
            <w:r>
              <w:rPr>
                <w:noProof/>
              </w:rPr>
              <mc:AlternateContent>
                <mc:Choice Requires="wpg">
                  <w:drawing>
                    <wp:anchor distT="0" distB="0" distL="114300" distR="114300" simplePos="0" relativeHeight="251656192" behindDoc="1" locked="0" layoutInCell="1" allowOverlap="1" wp14:anchorId="6D187A09" wp14:editId="491625C6">
                      <wp:simplePos x="0" y="0"/>
                      <wp:positionH relativeFrom="page">
                        <wp:posOffset>836295</wp:posOffset>
                      </wp:positionH>
                      <wp:positionV relativeFrom="page">
                        <wp:posOffset>8800465</wp:posOffset>
                      </wp:positionV>
                      <wp:extent cx="6101080" cy="391160"/>
                      <wp:effectExtent l="7620" t="8890" r="635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1080" cy="391160"/>
                                <a:chOff x="1317" y="13859"/>
                                <a:chExt cx="9608" cy="616"/>
                              </a:xfrm>
                            </wpg:grpSpPr>
                            <wps:wsp>
                              <wps:cNvPr id="2" name="Freeform 633"/>
                              <wps:cNvSpPr>
                                <a:spLocks/>
                              </wps:cNvSpPr>
                              <wps:spPr bwMode="auto">
                                <a:xfrm>
                                  <a:off x="1332" y="13881"/>
                                  <a:ext cx="9577" cy="324"/>
                                </a:xfrm>
                                <a:custGeom>
                                  <a:avLst/>
                                  <a:gdLst>
                                    <a:gd name="T0" fmla="+- 0 1332 1332"/>
                                    <a:gd name="T1" fmla="*/ T0 w 9577"/>
                                    <a:gd name="T2" fmla="+- 0 14205 13881"/>
                                    <a:gd name="T3" fmla="*/ 14205 h 324"/>
                                    <a:gd name="T4" fmla="+- 0 10910 1332"/>
                                    <a:gd name="T5" fmla="*/ T4 w 9577"/>
                                    <a:gd name="T6" fmla="+- 0 14205 13881"/>
                                    <a:gd name="T7" fmla="*/ 14205 h 324"/>
                                    <a:gd name="T8" fmla="+- 0 10910 1332"/>
                                    <a:gd name="T9" fmla="*/ T8 w 9577"/>
                                    <a:gd name="T10" fmla="+- 0 13881 13881"/>
                                    <a:gd name="T11" fmla="*/ 13881 h 324"/>
                                    <a:gd name="T12" fmla="+- 0 1332 1332"/>
                                    <a:gd name="T13" fmla="*/ T12 w 9577"/>
                                    <a:gd name="T14" fmla="+- 0 13881 13881"/>
                                    <a:gd name="T15" fmla="*/ 13881 h 324"/>
                                    <a:gd name="T16" fmla="+- 0 1332 1332"/>
                                    <a:gd name="T17" fmla="*/ T16 w 9577"/>
                                    <a:gd name="T18" fmla="+- 0 14205 13881"/>
                                    <a:gd name="T19" fmla="*/ 14205 h 324"/>
                                  </a:gdLst>
                                  <a:ahLst/>
                                  <a:cxnLst>
                                    <a:cxn ang="0">
                                      <a:pos x="T1" y="T3"/>
                                    </a:cxn>
                                    <a:cxn ang="0">
                                      <a:pos x="T5" y="T7"/>
                                    </a:cxn>
                                    <a:cxn ang="0">
                                      <a:pos x="T9" y="T11"/>
                                    </a:cxn>
                                    <a:cxn ang="0">
                                      <a:pos x="T13" y="T15"/>
                                    </a:cxn>
                                    <a:cxn ang="0">
                                      <a:pos x="T17" y="T19"/>
                                    </a:cxn>
                                  </a:cxnLst>
                                  <a:rect l="0" t="0" r="r" b="b"/>
                                  <a:pathLst>
                                    <a:path w="9577" h="324">
                                      <a:moveTo>
                                        <a:pt x="0" y="324"/>
                                      </a:moveTo>
                                      <a:lnTo>
                                        <a:pt x="9578" y="324"/>
                                      </a:lnTo>
                                      <a:lnTo>
                                        <a:pt x="9578" y="0"/>
                                      </a:lnTo>
                                      <a:lnTo>
                                        <a:pt x="0" y="0"/>
                                      </a:lnTo>
                                      <a:lnTo>
                                        <a:pt x="0" y="324"/>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634"/>
                              <wps:cNvSpPr>
                                <a:spLocks/>
                              </wps:cNvSpPr>
                              <wps:spPr bwMode="auto">
                                <a:xfrm>
                                  <a:off x="1332" y="13874"/>
                                  <a:ext cx="9577" cy="0"/>
                                </a:xfrm>
                                <a:custGeom>
                                  <a:avLst/>
                                  <a:gdLst>
                                    <a:gd name="T0" fmla="+- 0 1332 1332"/>
                                    <a:gd name="T1" fmla="*/ T0 w 9577"/>
                                    <a:gd name="T2" fmla="+- 0 10910 1332"/>
                                    <a:gd name="T3" fmla="*/ T2 w 9577"/>
                                  </a:gdLst>
                                  <a:ahLst/>
                                  <a:cxnLst>
                                    <a:cxn ang="0">
                                      <a:pos x="T1" y="0"/>
                                    </a:cxn>
                                    <a:cxn ang="0">
                                      <a:pos x="T3" y="0"/>
                                    </a:cxn>
                                  </a:cxnLst>
                                  <a:rect l="0" t="0" r="r" b="b"/>
                                  <a:pathLst>
                                    <a:path w="9577">
                                      <a:moveTo>
                                        <a:pt x="0" y="0"/>
                                      </a:moveTo>
                                      <a:lnTo>
                                        <a:pt x="9578" y="0"/>
                                      </a:lnTo>
                                    </a:path>
                                  </a:pathLst>
                                </a:custGeom>
                                <a:noFill/>
                                <a:ln w="10414">
                                  <a:solidFill>
                                    <a:srgbClr val="D5D5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35"/>
                              <wps:cNvSpPr>
                                <a:spLocks/>
                              </wps:cNvSpPr>
                              <wps:spPr bwMode="auto">
                                <a:xfrm>
                                  <a:off x="1332" y="14205"/>
                                  <a:ext cx="9577" cy="247"/>
                                </a:xfrm>
                                <a:custGeom>
                                  <a:avLst/>
                                  <a:gdLst>
                                    <a:gd name="T0" fmla="+- 0 1332 1332"/>
                                    <a:gd name="T1" fmla="*/ T0 w 9577"/>
                                    <a:gd name="T2" fmla="+- 0 14452 14205"/>
                                    <a:gd name="T3" fmla="*/ 14452 h 247"/>
                                    <a:gd name="T4" fmla="+- 0 10910 1332"/>
                                    <a:gd name="T5" fmla="*/ T4 w 9577"/>
                                    <a:gd name="T6" fmla="+- 0 14452 14205"/>
                                    <a:gd name="T7" fmla="*/ 14452 h 247"/>
                                    <a:gd name="T8" fmla="+- 0 10910 1332"/>
                                    <a:gd name="T9" fmla="*/ T8 w 9577"/>
                                    <a:gd name="T10" fmla="+- 0 14205 14205"/>
                                    <a:gd name="T11" fmla="*/ 14205 h 247"/>
                                    <a:gd name="T12" fmla="+- 0 1332 1332"/>
                                    <a:gd name="T13" fmla="*/ T12 w 9577"/>
                                    <a:gd name="T14" fmla="+- 0 14205 14205"/>
                                    <a:gd name="T15" fmla="*/ 14205 h 247"/>
                                    <a:gd name="T16" fmla="+- 0 1332 1332"/>
                                    <a:gd name="T17" fmla="*/ T16 w 9577"/>
                                    <a:gd name="T18" fmla="+- 0 14452 14205"/>
                                    <a:gd name="T19" fmla="*/ 14452 h 247"/>
                                  </a:gdLst>
                                  <a:ahLst/>
                                  <a:cxnLst>
                                    <a:cxn ang="0">
                                      <a:pos x="T1" y="T3"/>
                                    </a:cxn>
                                    <a:cxn ang="0">
                                      <a:pos x="T5" y="T7"/>
                                    </a:cxn>
                                    <a:cxn ang="0">
                                      <a:pos x="T9" y="T11"/>
                                    </a:cxn>
                                    <a:cxn ang="0">
                                      <a:pos x="T13" y="T15"/>
                                    </a:cxn>
                                    <a:cxn ang="0">
                                      <a:pos x="T17" y="T19"/>
                                    </a:cxn>
                                  </a:cxnLst>
                                  <a:rect l="0" t="0" r="r" b="b"/>
                                  <a:pathLst>
                                    <a:path w="9577" h="247">
                                      <a:moveTo>
                                        <a:pt x="0" y="247"/>
                                      </a:moveTo>
                                      <a:lnTo>
                                        <a:pt x="9578" y="247"/>
                                      </a:lnTo>
                                      <a:lnTo>
                                        <a:pt x="9578" y="0"/>
                                      </a:lnTo>
                                      <a:lnTo>
                                        <a:pt x="0" y="0"/>
                                      </a:lnTo>
                                      <a:lnTo>
                                        <a:pt x="0" y="247"/>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36"/>
                              <wps:cNvSpPr>
                                <a:spLocks/>
                              </wps:cNvSpPr>
                              <wps:spPr bwMode="auto">
                                <a:xfrm>
                                  <a:off x="1332" y="14460"/>
                                  <a:ext cx="9577" cy="0"/>
                                </a:xfrm>
                                <a:custGeom>
                                  <a:avLst/>
                                  <a:gdLst>
                                    <a:gd name="T0" fmla="+- 0 1332 1332"/>
                                    <a:gd name="T1" fmla="*/ T0 w 9577"/>
                                    <a:gd name="T2" fmla="+- 0 10910 1332"/>
                                    <a:gd name="T3" fmla="*/ T2 w 9577"/>
                                  </a:gdLst>
                                  <a:ahLst/>
                                  <a:cxnLst>
                                    <a:cxn ang="0">
                                      <a:pos x="T1" y="0"/>
                                    </a:cxn>
                                    <a:cxn ang="0">
                                      <a:pos x="T3" y="0"/>
                                    </a:cxn>
                                  </a:cxnLst>
                                  <a:rect l="0" t="0" r="r" b="b"/>
                                  <a:pathLst>
                                    <a:path w="9577">
                                      <a:moveTo>
                                        <a:pt x="0" y="0"/>
                                      </a:moveTo>
                                      <a:lnTo>
                                        <a:pt x="9578" y="0"/>
                                      </a:lnTo>
                                    </a:path>
                                  </a:pathLst>
                                </a:custGeom>
                                <a:noFill/>
                                <a:ln w="10414">
                                  <a:solidFill>
                                    <a:srgbClr val="D5D5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37"/>
                              <wps:cNvSpPr>
                                <a:spLocks/>
                              </wps:cNvSpPr>
                              <wps:spPr bwMode="auto">
                                <a:xfrm>
                                  <a:off x="1325" y="13867"/>
                                  <a:ext cx="0" cy="600"/>
                                </a:xfrm>
                                <a:custGeom>
                                  <a:avLst/>
                                  <a:gdLst>
                                    <a:gd name="T0" fmla="+- 0 13867 13867"/>
                                    <a:gd name="T1" fmla="*/ 13867 h 600"/>
                                    <a:gd name="T2" fmla="+- 0 14467 13867"/>
                                    <a:gd name="T3" fmla="*/ 14467 h 600"/>
                                  </a:gdLst>
                                  <a:ahLst/>
                                  <a:cxnLst>
                                    <a:cxn ang="0">
                                      <a:pos x="0" y="T1"/>
                                    </a:cxn>
                                    <a:cxn ang="0">
                                      <a:pos x="0" y="T3"/>
                                    </a:cxn>
                                  </a:cxnLst>
                                  <a:rect l="0" t="0" r="r" b="b"/>
                                  <a:pathLst>
                                    <a:path h="600">
                                      <a:moveTo>
                                        <a:pt x="0" y="0"/>
                                      </a:moveTo>
                                      <a:lnTo>
                                        <a:pt x="0" y="600"/>
                                      </a:lnTo>
                                    </a:path>
                                  </a:pathLst>
                                </a:custGeom>
                                <a:noFill/>
                                <a:ln w="10414">
                                  <a:solidFill>
                                    <a:srgbClr val="D5D5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38"/>
                              <wps:cNvSpPr>
                                <a:spLocks/>
                              </wps:cNvSpPr>
                              <wps:spPr bwMode="auto">
                                <a:xfrm>
                                  <a:off x="10917" y="13867"/>
                                  <a:ext cx="0" cy="600"/>
                                </a:xfrm>
                                <a:custGeom>
                                  <a:avLst/>
                                  <a:gdLst>
                                    <a:gd name="T0" fmla="+- 0 13867 13867"/>
                                    <a:gd name="T1" fmla="*/ 13867 h 600"/>
                                    <a:gd name="T2" fmla="+- 0 14467 13867"/>
                                    <a:gd name="T3" fmla="*/ 14467 h 600"/>
                                  </a:gdLst>
                                  <a:ahLst/>
                                  <a:cxnLst>
                                    <a:cxn ang="0">
                                      <a:pos x="0" y="T1"/>
                                    </a:cxn>
                                    <a:cxn ang="0">
                                      <a:pos x="0" y="T3"/>
                                    </a:cxn>
                                  </a:cxnLst>
                                  <a:rect l="0" t="0" r="r" b="b"/>
                                  <a:pathLst>
                                    <a:path h="600">
                                      <a:moveTo>
                                        <a:pt x="0" y="0"/>
                                      </a:moveTo>
                                      <a:lnTo>
                                        <a:pt x="0" y="600"/>
                                      </a:lnTo>
                                    </a:path>
                                  </a:pathLst>
                                </a:custGeom>
                                <a:noFill/>
                                <a:ln w="10414">
                                  <a:solidFill>
                                    <a:srgbClr val="D5D5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BDE0D4" id="Group 1" o:spid="_x0000_s1026" style="position:absolute;margin-left:65.85pt;margin-top:692.95pt;width:480.4pt;height:30.8pt;z-index:-251660288;mso-position-horizontal-relative:page;mso-position-vertical-relative:page" coordorigin="1317,13859" coordsize="960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">
                      <v:shape id="Freeform 633" o:spid="_x0000_s1027" style="position:absolute;left:1332;top:13881;width:9577;height:324;visibility:visible;mso-wrap-style:square;v-text-anchor:top" coordsize="9577,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" path="m,324r9578,l9578,,,,,324xe" fillcolor="#ededed" stroked="f">
                        <v:path arrowok="t" o:connecttype="custom" o:connectlocs="0,14205;9578,14205;9578,13881;0,13881;0,14205" o:connectangles="0,0,0,0,0"/>
                      </v:shape>
                      <v:shape id="Freeform 634" o:spid="_x0000_s1028" style="position:absolute;left:1332;top:13874;width:9577;height:0;visibility:visible;mso-wrap-style:square;v-text-anchor:top" coordsize="9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" path="m,l9578,e" filled="f" strokecolor="#d5d5d5" strokeweight=".82pt">
                        <v:path arrowok="t" o:connecttype="custom" o:connectlocs="0,0;9578,0" o:connectangles="0,0"/>
                      </v:shape>
                      <v:shape id="Freeform 635" o:spid="_x0000_s1029" style="position:absolute;left:1332;top:14205;width:9577;height:247;visibility:visible;mso-wrap-style:square;v-text-anchor:top" coordsize="957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" path="m,247r9578,l9578,,,,,247xe" fillcolor="#ededed" stroked="f">
                        <v:path arrowok="t" o:connecttype="custom" o:connectlocs="0,14452;9578,14452;9578,14205;0,14205;0,14452" o:connectangles="0,0,0,0,0"/>
                      </v:shape>
                      <v:shape id="Freeform 636" o:spid="_x0000_s1030" style="position:absolute;left:1332;top:14460;width:9577;height:0;visibility:visible;mso-wrap-style:square;v-text-anchor:top" coordsize="9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" path="m,l9578,e" filled="f" strokecolor="#d5d5d5" strokeweight=".82pt">
                        <v:path arrowok="t" o:connecttype="custom" o:connectlocs="0,0;9578,0" o:connectangles="0,0"/>
                      </v:shape>
                      <v:shape id="Freeform 637" o:spid="_x0000_s1031" style="position:absolute;left:1325;top:13867;width:0;height:600;visibility:visible;mso-wrap-style:square;v-text-anchor:top" coordsize="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" path="m,l,600e" filled="f" strokecolor="#d5d5d5" strokeweight=".82pt">
                        <v:path arrowok="t" o:connecttype="custom" o:connectlocs="0,13867;0,14467" o:connectangles="0,0"/>
                      </v:shape>
                      <v:shape id="Freeform 638" o:spid="_x0000_s1032" style="position:absolute;left:10917;top:13867;width:0;height:600;visibility:visible;mso-wrap-style:square;v-text-anchor:top" coordsize="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" path="m,l,600e" filled="f" strokecolor="#d5d5d5" strokeweight=".82pt">
                        <v:path arrowok="t" o:connecttype="custom" o:connectlocs="0,13867;0,14467" o:connectangles="0,0"/>
                      </v:shape>
                      <w10:wrap anchorx="page" anchory="page"/>
                    </v:group>
                  </w:pict>
                </mc:Fallback>
              </mc:AlternateContent>
            </w:r>
            <w:r>
              <w:rPr>
                <w:rFonts w:ascii="Calibri" w:eastAsia="Calibri" w:hAnsi="Calibri" w:cs="Calibri"/>
                <w:b/>
                <w:sz w:val="22"/>
                <w:szCs w:val="22"/>
              </w:rPr>
              <w:t xml:space="preserve">Task No.      </w:t>
            </w:r>
          </w:p>
        </w:tc>
        <w:tc>
          <w:tcPr>
            <w:tcW w:w="2359" w:type="dxa"/>
          </w:tcPr>
          <w:p w14:paraId="02A501E2" w14:textId="77777777" w:rsidR="00E53EA3" w:rsidRDefault="00E53EA3" w:rsidP="009F0EF1">
            <w:pPr>
              <w:spacing w:line="340" w:lineRule="exact"/>
              <w:ind w:right="-62"/>
              <w:rPr>
                <w:rFonts w:ascii="Calibri" w:eastAsia="Calibri" w:hAnsi="Calibri" w:cs="Calibri"/>
                <w:b/>
                <w:color w:val="2E5395"/>
                <w:sz w:val="28"/>
                <w:szCs w:val="28"/>
              </w:rPr>
            </w:pPr>
            <w:r>
              <w:rPr>
                <w:rFonts w:ascii="Calibri" w:eastAsia="Calibri" w:hAnsi="Calibri" w:cs="Calibri"/>
                <w:b/>
                <w:sz w:val="22"/>
                <w:szCs w:val="22"/>
              </w:rPr>
              <w:t xml:space="preserve">Activity Name  </w:t>
            </w:r>
          </w:p>
        </w:tc>
        <w:tc>
          <w:tcPr>
            <w:tcW w:w="2352" w:type="dxa"/>
          </w:tcPr>
          <w:p w14:paraId="0F45F89F" w14:textId="77777777" w:rsidR="00E53EA3" w:rsidRDefault="00E53EA3" w:rsidP="009F0EF1">
            <w:pPr>
              <w:spacing w:line="340" w:lineRule="exact"/>
              <w:ind w:right="-62"/>
              <w:rPr>
                <w:rFonts w:ascii="Calibri" w:eastAsia="Calibri" w:hAnsi="Calibri" w:cs="Calibri"/>
                <w:b/>
                <w:color w:val="2E5395"/>
                <w:sz w:val="28"/>
                <w:szCs w:val="28"/>
              </w:rPr>
            </w:pPr>
            <w:r>
              <w:rPr>
                <w:rFonts w:ascii="Calibri" w:eastAsia="Calibri" w:hAnsi="Calibri" w:cs="Calibri"/>
                <w:b/>
                <w:sz w:val="22"/>
                <w:szCs w:val="22"/>
              </w:rPr>
              <w:t xml:space="preserve">Activity time                                  </w:t>
            </w:r>
          </w:p>
        </w:tc>
        <w:tc>
          <w:tcPr>
            <w:tcW w:w="2353" w:type="dxa"/>
          </w:tcPr>
          <w:p w14:paraId="0A5FA41D" w14:textId="77777777" w:rsidR="00E53EA3" w:rsidRDefault="00E53EA3" w:rsidP="009F0EF1">
            <w:pPr>
              <w:spacing w:line="340" w:lineRule="exact"/>
              <w:ind w:right="-62"/>
              <w:rPr>
                <w:rFonts w:ascii="Calibri" w:eastAsia="Calibri" w:hAnsi="Calibri" w:cs="Calibri"/>
                <w:b/>
                <w:color w:val="2E5395"/>
                <w:sz w:val="28"/>
                <w:szCs w:val="28"/>
              </w:rPr>
            </w:pPr>
            <w:r>
              <w:rPr>
                <w:rFonts w:ascii="Calibri" w:eastAsia="Calibri" w:hAnsi="Calibri" w:cs="Calibri"/>
                <w:b/>
                <w:sz w:val="22"/>
                <w:szCs w:val="22"/>
              </w:rPr>
              <w:t>Total Time</w:t>
            </w:r>
          </w:p>
        </w:tc>
      </w:tr>
      <w:tr w:rsidR="00E53EA3" w14:paraId="4A260B77" w14:textId="77777777" w:rsidTr="00E53EA3">
        <w:tc>
          <w:tcPr>
            <w:tcW w:w="2346" w:type="dxa"/>
          </w:tcPr>
          <w:p w14:paraId="164EF7F6" w14:textId="77777777" w:rsidR="00E53EA3" w:rsidRDefault="00E53EA3" w:rsidP="009F0EF1">
            <w:pPr>
              <w:spacing w:line="340" w:lineRule="exact"/>
              <w:ind w:right="-62"/>
              <w:rPr>
                <w:rFonts w:ascii="Calibri" w:eastAsia="Calibri" w:hAnsi="Calibri" w:cs="Calibri"/>
                <w:b/>
                <w:color w:val="2E5395"/>
                <w:sz w:val="28"/>
                <w:szCs w:val="28"/>
              </w:rPr>
            </w:pPr>
          </w:p>
        </w:tc>
        <w:tc>
          <w:tcPr>
            <w:tcW w:w="2359" w:type="dxa"/>
          </w:tcPr>
          <w:p w14:paraId="6E8B5967" w14:textId="77777777" w:rsidR="00E53EA3" w:rsidRDefault="00E53EA3" w:rsidP="009F0EF1">
            <w:pPr>
              <w:spacing w:line="340" w:lineRule="exact"/>
              <w:ind w:right="-62"/>
              <w:rPr>
                <w:rFonts w:ascii="Calibri" w:eastAsia="Calibri" w:hAnsi="Calibri" w:cs="Calibri"/>
                <w:b/>
                <w:color w:val="2E5395"/>
                <w:sz w:val="28"/>
                <w:szCs w:val="28"/>
              </w:rPr>
            </w:pPr>
            <w:r>
              <w:rPr>
                <w:rFonts w:ascii="Calibri" w:eastAsia="Calibri" w:hAnsi="Calibri" w:cs="Calibri"/>
                <w:sz w:val="22"/>
                <w:szCs w:val="22"/>
              </w:rPr>
              <w:t xml:space="preserve">Lab Manual Lecture                        </w:t>
            </w:r>
          </w:p>
        </w:tc>
        <w:tc>
          <w:tcPr>
            <w:tcW w:w="2352" w:type="dxa"/>
          </w:tcPr>
          <w:p w14:paraId="72F1B7BB" w14:textId="77777777" w:rsidR="00E53EA3" w:rsidRDefault="005907C4" w:rsidP="00E53EA3">
            <w:pPr>
              <w:spacing w:line="340" w:lineRule="exact"/>
              <w:ind w:right="-62"/>
              <w:rPr>
                <w:rFonts w:ascii="Calibri" w:eastAsia="Calibri" w:hAnsi="Calibri" w:cs="Calibri"/>
                <w:b/>
                <w:color w:val="2E5395"/>
                <w:sz w:val="28"/>
                <w:szCs w:val="28"/>
              </w:rPr>
            </w:pPr>
            <w:r>
              <w:rPr>
                <w:rFonts w:ascii="Calibri" w:eastAsia="Calibri" w:hAnsi="Calibri" w:cs="Calibri"/>
                <w:sz w:val="22"/>
                <w:szCs w:val="22"/>
              </w:rPr>
              <w:t>1</w:t>
            </w:r>
            <w:r w:rsidR="00E53EA3">
              <w:rPr>
                <w:rFonts w:ascii="Calibri" w:eastAsia="Calibri" w:hAnsi="Calibri" w:cs="Calibri"/>
                <w:sz w:val="22"/>
                <w:szCs w:val="22"/>
              </w:rPr>
              <w:t>0 min</w:t>
            </w:r>
          </w:p>
        </w:tc>
        <w:tc>
          <w:tcPr>
            <w:tcW w:w="2353" w:type="dxa"/>
          </w:tcPr>
          <w:p w14:paraId="3E226FC1" w14:textId="77777777" w:rsidR="00E53EA3" w:rsidRDefault="00E53EA3" w:rsidP="009F0EF1">
            <w:pPr>
              <w:spacing w:line="340" w:lineRule="exact"/>
              <w:ind w:right="-62"/>
              <w:rPr>
                <w:rFonts w:ascii="Calibri" w:eastAsia="Calibri" w:hAnsi="Calibri" w:cs="Calibri"/>
                <w:b/>
                <w:color w:val="2E5395"/>
                <w:sz w:val="28"/>
                <w:szCs w:val="28"/>
              </w:rPr>
            </w:pPr>
          </w:p>
        </w:tc>
      </w:tr>
      <w:tr w:rsidR="00E53EA3" w14:paraId="7EE533BB" w14:textId="77777777" w:rsidTr="00E53EA3">
        <w:tc>
          <w:tcPr>
            <w:tcW w:w="2346" w:type="dxa"/>
          </w:tcPr>
          <w:p w14:paraId="3092B198" w14:textId="77777777" w:rsidR="00E53EA3" w:rsidRDefault="00E53EA3" w:rsidP="009F0EF1">
            <w:pPr>
              <w:spacing w:line="340" w:lineRule="exact"/>
              <w:ind w:right="-62"/>
              <w:rPr>
                <w:rFonts w:ascii="Calibri" w:eastAsia="Calibri" w:hAnsi="Calibri" w:cs="Calibri"/>
                <w:b/>
                <w:color w:val="2E5395"/>
                <w:sz w:val="28"/>
                <w:szCs w:val="28"/>
              </w:rPr>
            </w:pPr>
          </w:p>
        </w:tc>
        <w:tc>
          <w:tcPr>
            <w:tcW w:w="2359" w:type="dxa"/>
          </w:tcPr>
          <w:p w14:paraId="06B3D423" w14:textId="77777777" w:rsidR="00E53EA3" w:rsidRDefault="00E53EA3" w:rsidP="009F0EF1">
            <w:pPr>
              <w:spacing w:line="340" w:lineRule="exact"/>
              <w:ind w:right="-62"/>
              <w:rPr>
                <w:rFonts w:ascii="Calibri" w:eastAsia="Calibri" w:hAnsi="Calibri" w:cs="Calibri"/>
                <w:b/>
                <w:color w:val="2E5395"/>
                <w:sz w:val="28"/>
                <w:szCs w:val="28"/>
              </w:rPr>
            </w:pPr>
            <w:r>
              <w:rPr>
                <w:rFonts w:ascii="Calibri" w:eastAsia="Calibri" w:hAnsi="Calibri" w:cs="Calibri"/>
                <w:sz w:val="22"/>
                <w:szCs w:val="22"/>
              </w:rPr>
              <w:t>Examples</w:t>
            </w:r>
          </w:p>
        </w:tc>
        <w:tc>
          <w:tcPr>
            <w:tcW w:w="2352" w:type="dxa"/>
          </w:tcPr>
          <w:p w14:paraId="3BDDF3DE" w14:textId="77777777" w:rsidR="00E53EA3" w:rsidRDefault="00E53EA3" w:rsidP="009F0EF1">
            <w:pPr>
              <w:spacing w:line="340" w:lineRule="exact"/>
              <w:ind w:right="-62"/>
              <w:rPr>
                <w:rFonts w:ascii="Calibri" w:eastAsia="Calibri" w:hAnsi="Calibri" w:cs="Calibri"/>
                <w:b/>
                <w:color w:val="2E5395"/>
                <w:sz w:val="28"/>
                <w:szCs w:val="28"/>
              </w:rPr>
            </w:pPr>
            <w:r>
              <w:rPr>
                <w:rFonts w:ascii="Calibri" w:eastAsia="Calibri" w:hAnsi="Calibri" w:cs="Calibri"/>
                <w:sz w:val="22"/>
                <w:szCs w:val="22"/>
              </w:rPr>
              <w:t>5 min</w:t>
            </w:r>
          </w:p>
        </w:tc>
        <w:tc>
          <w:tcPr>
            <w:tcW w:w="2353" w:type="dxa"/>
          </w:tcPr>
          <w:p w14:paraId="4CE16B7B" w14:textId="77777777" w:rsidR="00E53EA3" w:rsidRDefault="00E53EA3" w:rsidP="009F0EF1">
            <w:pPr>
              <w:spacing w:line="340" w:lineRule="exact"/>
              <w:ind w:right="-62"/>
              <w:rPr>
                <w:rFonts w:ascii="Calibri" w:eastAsia="Calibri" w:hAnsi="Calibri" w:cs="Calibri"/>
                <w:b/>
                <w:color w:val="2E5395"/>
                <w:sz w:val="28"/>
                <w:szCs w:val="28"/>
              </w:rPr>
            </w:pPr>
          </w:p>
        </w:tc>
      </w:tr>
      <w:tr w:rsidR="00E53EA3" w14:paraId="2004DE04" w14:textId="77777777" w:rsidTr="00E53EA3">
        <w:tc>
          <w:tcPr>
            <w:tcW w:w="2346" w:type="dxa"/>
          </w:tcPr>
          <w:p w14:paraId="39FE9C46" w14:textId="77777777" w:rsidR="00E53EA3" w:rsidRDefault="00E53EA3" w:rsidP="009F0EF1">
            <w:pPr>
              <w:spacing w:line="340" w:lineRule="exact"/>
              <w:ind w:right="-62"/>
              <w:rPr>
                <w:rFonts w:ascii="Calibri" w:eastAsia="Calibri" w:hAnsi="Calibri" w:cs="Calibri"/>
                <w:b/>
                <w:color w:val="2E5395"/>
                <w:sz w:val="28"/>
                <w:szCs w:val="28"/>
              </w:rPr>
            </w:pPr>
          </w:p>
        </w:tc>
        <w:tc>
          <w:tcPr>
            <w:tcW w:w="2359" w:type="dxa"/>
          </w:tcPr>
          <w:p w14:paraId="77BDEF56" w14:textId="77777777" w:rsidR="00E53EA3" w:rsidRDefault="00E53EA3" w:rsidP="009F0EF1">
            <w:pPr>
              <w:spacing w:line="340" w:lineRule="exact"/>
              <w:ind w:right="-62"/>
              <w:rPr>
                <w:rFonts w:ascii="Calibri" w:eastAsia="Calibri" w:hAnsi="Calibri" w:cs="Calibri"/>
                <w:b/>
                <w:color w:val="2E5395"/>
                <w:sz w:val="28"/>
                <w:szCs w:val="28"/>
              </w:rPr>
            </w:pPr>
            <w:r>
              <w:rPr>
                <w:rFonts w:ascii="Calibri" w:eastAsia="Calibri" w:hAnsi="Calibri" w:cs="Calibri"/>
                <w:sz w:val="22"/>
                <w:szCs w:val="22"/>
              </w:rPr>
              <w:t xml:space="preserve">Walkthrough Tasks                         </w:t>
            </w:r>
          </w:p>
        </w:tc>
        <w:tc>
          <w:tcPr>
            <w:tcW w:w="2352" w:type="dxa"/>
          </w:tcPr>
          <w:p w14:paraId="4C93A223" w14:textId="77777777" w:rsidR="00E53EA3" w:rsidRDefault="00E53EA3" w:rsidP="009F0EF1">
            <w:pPr>
              <w:spacing w:line="340" w:lineRule="exact"/>
              <w:ind w:right="-62"/>
              <w:rPr>
                <w:rFonts w:ascii="Calibri" w:eastAsia="Calibri" w:hAnsi="Calibri" w:cs="Calibri"/>
                <w:b/>
                <w:color w:val="2E5395"/>
                <w:sz w:val="28"/>
                <w:szCs w:val="28"/>
              </w:rPr>
            </w:pPr>
            <w:r>
              <w:rPr>
                <w:rFonts w:ascii="Calibri" w:eastAsia="Calibri" w:hAnsi="Calibri" w:cs="Calibri"/>
                <w:sz w:val="22"/>
                <w:szCs w:val="22"/>
              </w:rPr>
              <w:t>10 min</w:t>
            </w:r>
          </w:p>
        </w:tc>
        <w:tc>
          <w:tcPr>
            <w:tcW w:w="2353" w:type="dxa"/>
          </w:tcPr>
          <w:p w14:paraId="56C00822" w14:textId="77777777" w:rsidR="00E53EA3" w:rsidRDefault="00E53EA3" w:rsidP="009F0EF1">
            <w:pPr>
              <w:spacing w:line="340" w:lineRule="exact"/>
              <w:ind w:right="-62"/>
              <w:rPr>
                <w:rFonts w:ascii="Calibri" w:eastAsia="Calibri" w:hAnsi="Calibri" w:cs="Calibri"/>
                <w:b/>
                <w:color w:val="2E5395"/>
                <w:sz w:val="28"/>
                <w:szCs w:val="28"/>
              </w:rPr>
            </w:pPr>
          </w:p>
        </w:tc>
      </w:tr>
      <w:tr w:rsidR="00E53EA3" w14:paraId="3CC34499" w14:textId="77777777" w:rsidTr="00E53EA3">
        <w:tc>
          <w:tcPr>
            <w:tcW w:w="2346" w:type="dxa"/>
          </w:tcPr>
          <w:p w14:paraId="75C5F4E0" w14:textId="77777777" w:rsidR="00E53EA3" w:rsidRDefault="00E53EA3" w:rsidP="009F0EF1">
            <w:pPr>
              <w:spacing w:line="340" w:lineRule="exact"/>
              <w:ind w:right="-62"/>
              <w:rPr>
                <w:rFonts w:ascii="Calibri" w:eastAsia="Calibri" w:hAnsi="Calibri" w:cs="Calibri"/>
                <w:b/>
                <w:color w:val="2E5395"/>
                <w:sz w:val="28"/>
                <w:szCs w:val="28"/>
              </w:rPr>
            </w:pPr>
          </w:p>
        </w:tc>
        <w:tc>
          <w:tcPr>
            <w:tcW w:w="2359" w:type="dxa"/>
          </w:tcPr>
          <w:p w14:paraId="465022C5" w14:textId="77777777" w:rsidR="00E53EA3" w:rsidRDefault="00E53EA3" w:rsidP="009F0EF1">
            <w:pPr>
              <w:spacing w:line="340" w:lineRule="exact"/>
              <w:ind w:right="-62"/>
              <w:rPr>
                <w:rFonts w:ascii="Calibri" w:eastAsia="Calibri" w:hAnsi="Calibri" w:cs="Calibri"/>
                <w:b/>
                <w:color w:val="2E5395"/>
                <w:sz w:val="28"/>
                <w:szCs w:val="28"/>
              </w:rPr>
            </w:pPr>
            <w:r>
              <w:rPr>
                <w:rFonts w:ascii="Calibri" w:eastAsia="Calibri" w:hAnsi="Calibri" w:cs="Calibri"/>
                <w:sz w:val="22"/>
                <w:szCs w:val="22"/>
              </w:rPr>
              <w:t xml:space="preserve">Practice Tasks                                   </w:t>
            </w:r>
          </w:p>
        </w:tc>
        <w:tc>
          <w:tcPr>
            <w:tcW w:w="2352" w:type="dxa"/>
          </w:tcPr>
          <w:p w14:paraId="0B52C0E7" w14:textId="77777777" w:rsidR="00E53EA3" w:rsidRDefault="005907C4" w:rsidP="009F0EF1">
            <w:pPr>
              <w:spacing w:line="340" w:lineRule="exact"/>
              <w:ind w:right="-62"/>
              <w:rPr>
                <w:rFonts w:ascii="Calibri" w:eastAsia="Calibri" w:hAnsi="Calibri" w:cs="Calibri"/>
                <w:b/>
                <w:color w:val="2E5395"/>
                <w:sz w:val="28"/>
                <w:szCs w:val="28"/>
              </w:rPr>
            </w:pPr>
            <w:r>
              <w:rPr>
                <w:rFonts w:ascii="Calibri" w:eastAsia="Calibri" w:hAnsi="Calibri" w:cs="Calibri"/>
                <w:sz w:val="22"/>
                <w:szCs w:val="22"/>
              </w:rPr>
              <w:t>7</w:t>
            </w:r>
            <w:r w:rsidR="00E53EA3">
              <w:rPr>
                <w:rFonts w:ascii="Calibri" w:eastAsia="Calibri" w:hAnsi="Calibri" w:cs="Calibri"/>
                <w:sz w:val="22"/>
                <w:szCs w:val="22"/>
              </w:rPr>
              <w:t>0 min</w:t>
            </w:r>
          </w:p>
        </w:tc>
        <w:tc>
          <w:tcPr>
            <w:tcW w:w="2353" w:type="dxa"/>
          </w:tcPr>
          <w:p w14:paraId="00BF0F86" w14:textId="77777777" w:rsidR="00E53EA3" w:rsidRDefault="00E53EA3" w:rsidP="009F0EF1">
            <w:pPr>
              <w:spacing w:line="340" w:lineRule="exact"/>
              <w:ind w:right="-62"/>
              <w:rPr>
                <w:rFonts w:ascii="Calibri" w:eastAsia="Calibri" w:hAnsi="Calibri" w:cs="Calibri"/>
                <w:b/>
                <w:color w:val="2E5395"/>
                <w:sz w:val="28"/>
                <w:szCs w:val="28"/>
              </w:rPr>
            </w:pPr>
          </w:p>
        </w:tc>
      </w:tr>
      <w:tr w:rsidR="00E53EA3" w14:paraId="75ABF645" w14:textId="77777777" w:rsidTr="00E53EA3">
        <w:tc>
          <w:tcPr>
            <w:tcW w:w="2346" w:type="dxa"/>
          </w:tcPr>
          <w:p w14:paraId="2A2B6EE9" w14:textId="77777777" w:rsidR="00E53EA3" w:rsidRDefault="00E53EA3" w:rsidP="009F0EF1">
            <w:pPr>
              <w:spacing w:line="340" w:lineRule="exact"/>
              <w:ind w:right="-62"/>
              <w:rPr>
                <w:rFonts w:ascii="Calibri" w:eastAsia="Calibri" w:hAnsi="Calibri" w:cs="Calibri"/>
                <w:b/>
                <w:color w:val="2E5395"/>
                <w:sz w:val="28"/>
                <w:szCs w:val="28"/>
              </w:rPr>
            </w:pPr>
          </w:p>
        </w:tc>
        <w:tc>
          <w:tcPr>
            <w:tcW w:w="2359" w:type="dxa"/>
          </w:tcPr>
          <w:p w14:paraId="5F4AB0F7" w14:textId="77777777" w:rsidR="00E53EA3" w:rsidRDefault="00E53EA3" w:rsidP="009F0EF1">
            <w:pPr>
              <w:spacing w:line="340" w:lineRule="exact"/>
              <w:ind w:right="-62"/>
              <w:rPr>
                <w:rFonts w:ascii="Calibri" w:eastAsia="Calibri" w:hAnsi="Calibri" w:cs="Calibri"/>
                <w:sz w:val="22"/>
                <w:szCs w:val="22"/>
              </w:rPr>
            </w:pPr>
            <w:r>
              <w:rPr>
                <w:rFonts w:ascii="Calibri" w:eastAsia="Calibri" w:hAnsi="Calibri" w:cs="Calibri"/>
                <w:sz w:val="22"/>
                <w:szCs w:val="22"/>
              </w:rPr>
              <w:t xml:space="preserve">Tasks Evaluation                              </w:t>
            </w:r>
          </w:p>
        </w:tc>
        <w:tc>
          <w:tcPr>
            <w:tcW w:w="2352" w:type="dxa"/>
          </w:tcPr>
          <w:p w14:paraId="4F73E924" w14:textId="77777777" w:rsidR="00E53EA3" w:rsidRPr="00E53EA3" w:rsidRDefault="00E53EA3" w:rsidP="009F0EF1">
            <w:pPr>
              <w:spacing w:line="340" w:lineRule="exact"/>
              <w:ind w:right="-62"/>
              <w:rPr>
                <w:rFonts w:ascii="Calibri" w:eastAsia="Calibri" w:hAnsi="Calibri" w:cs="Calibri"/>
                <w:color w:val="2E5395"/>
                <w:sz w:val="22"/>
                <w:szCs w:val="22"/>
              </w:rPr>
            </w:pPr>
            <w:r w:rsidRPr="00E53EA3">
              <w:rPr>
                <w:rFonts w:ascii="Calibri" w:eastAsia="Calibri" w:hAnsi="Calibri" w:cs="Calibri"/>
                <w:color w:val="000000" w:themeColor="text1"/>
                <w:sz w:val="22"/>
                <w:szCs w:val="22"/>
              </w:rPr>
              <w:t>10 min</w:t>
            </w:r>
          </w:p>
        </w:tc>
        <w:tc>
          <w:tcPr>
            <w:tcW w:w="2353" w:type="dxa"/>
          </w:tcPr>
          <w:p w14:paraId="2CC3FC1F" w14:textId="77777777" w:rsidR="00E53EA3" w:rsidRPr="00E53EA3" w:rsidRDefault="00E53EA3" w:rsidP="009F0EF1">
            <w:pPr>
              <w:spacing w:line="340" w:lineRule="exact"/>
              <w:ind w:right="-62"/>
              <w:rPr>
                <w:rFonts w:ascii="Calibri" w:eastAsia="Calibri" w:hAnsi="Calibri" w:cs="Calibri"/>
                <w:color w:val="2E5395"/>
                <w:sz w:val="28"/>
                <w:szCs w:val="28"/>
              </w:rPr>
            </w:pPr>
            <w:r w:rsidRPr="00E53EA3">
              <w:rPr>
                <w:rFonts w:ascii="Calibri" w:eastAsia="Calibri" w:hAnsi="Calibri" w:cs="Calibri"/>
                <w:color w:val="000000" w:themeColor="text1"/>
                <w:sz w:val="22"/>
                <w:szCs w:val="28"/>
              </w:rPr>
              <w:t>180 minutes</w:t>
            </w:r>
          </w:p>
        </w:tc>
      </w:tr>
    </w:tbl>
    <w:p w14:paraId="61139A11" w14:textId="77777777" w:rsidR="009F0EF1" w:rsidRDefault="009F0EF1" w:rsidP="009F0EF1">
      <w:pPr>
        <w:spacing w:line="340" w:lineRule="exact"/>
        <w:ind w:left="100" w:right="-62"/>
        <w:rPr>
          <w:rFonts w:ascii="Calibri" w:eastAsia="Calibri" w:hAnsi="Calibri" w:cs="Calibri"/>
          <w:b/>
          <w:color w:val="2E5395"/>
          <w:sz w:val="28"/>
          <w:szCs w:val="28"/>
        </w:rPr>
      </w:pPr>
    </w:p>
    <w:p w14:paraId="480A78AF" w14:textId="77777777" w:rsidR="003740AC" w:rsidRDefault="003740AC">
      <w:pPr>
        <w:spacing w:before="3" w:line="100" w:lineRule="exact"/>
        <w:rPr>
          <w:sz w:val="11"/>
          <w:szCs w:val="11"/>
        </w:rPr>
      </w:pPr>
    </w:p>
    <w:p w14:paraId="54C4AABD" w14:textId="77777777" w:rsidR="003740AC" w:rsidRDefault="003740AC">
      <w:pPr>
        <w:spacing w:line="200" w:lineRule="exact"/>
      </w:pPr>
    </w:p>
    <w:p w14:paraId="17D6F459" w14:textId="77777777" w:rsidR="003740AC" w:rsidRDefault="003740AC">
      <w:pPr>
        <w:spacing w:line="200" w:lineRule="exact"/>
      </w:pPr>
    </w:p>
    <w:p w14:paraId="2C68AC16" w14:textId="77777777" w:rsidR="003740AC" w:rsidRDefault="00F5699E">
      <w:pPr>
        <w:spacing w:before="4"/>
        <w:ind w:left="100"/>
        <w:rPr>
          <w:rFonts w:ascii="Calibri" w:eastAsia="Calibri" w:hAnsi="Calibri" w:cs="Calibri"/>
          <w:sz w:val="28"/>
          <w:szCs w:val="28"/>
        </w:rPr>
      </w:pPr>
      <w:r>
        <w:rPr>
          <w:rFonts w:ascii="Calibri" w:eastAsia="Calibri" w:hAnsi="Calibri" w:cs="Calibri"/>
          <w:color w:val="2E5395"/>
          <w:sz w:val="28"/>
          <w:szCs w:val="28"/>
        </w:rPr>
        <w:t>4.  Lab Manual Lecture                                        [Expected time = 20 minutes]</w:t>
      </w:r>
    </w:p>
    <w:p w14:paraId="469E92D8" w14:textId="77777777" w:rsidR="003740AC" w:rsidRDefault="003740AC">
      <w:pPr>
        <w:spacing w:before="16" w:line="220" w:lineRule="exact"/>
        <w:rPr>
          <w:sz w:val="22"/>
          <w:szCs w:val="22"/>
        </w:rPr>
      </w:pPr>
    </w:p>
    <w:p w14:paraId="4C7453EA" w14:textId="77777777" w:rsidR="003740AC" w:rsidRDefault="00F5699E">
      <w:pPr>
        <w:ind w:left="100"/>
        <w:rPr>
          <w:rFonts w:ascii="Calibri" w:eastAsia="Calibri" w:hAnsi="Calibri" w:cs="Calibri"/>
          <w:sz w:val="28"/>
          <w:szCs w:val="28"/>
        </w:rPr>
      </w:pPr>
      <w:r>
        <w:rPr>
          <w:rFonts w:ascii="Calibri" w:eastAsia="Calibri" w:hAnsi="Calibri" w:cs="Calibri"/>
          <w:b/>
          <w:color w:val="2E5395"/>
          <w:sz w:val="28"/>
          <w:szCs w:val="28"/>
        </w:rPr>
        <w:t>5.  Objective</w:t>
      </w:r>
    </w:p>
    <w:p w14:paraId="25C423FB" w14:textId="77777777" w:rsidR="003740AC" w:rsidRPr="00EC640B" w:rsidRDefault="00E53EA3" w:rsidP="00EC640B">
      <w:pPr>
        <w:spacing w:before="69"/>
        <w:ind w:left="820"/>
        <w:rPr>
          <w:rFonts w:ascii="Calibri" w:eastAsia="Calibri" w:hAnsi="Calibri" w:cs="Calibri"/>
          <w:sz w:val="22"/>
          <w:szCs w:val="22"/>
        </w:rPr>
      </w:pPr>
      <w:r>
        <w:rPr>
          <w:rFonts w:ascii="Calibri" w:eastAsia="Calibri" w:hAnsi="Calibri" w:cs="Calibri"/>
          <w:sz w:val="22"/>
          <w:szCs w:val="22"/>
        </w:rPr>
        <w:t xml:space="preserve">1. </w:t>
      </w:r>
      <w:r w:rsidR="00F5699E" w:rsidRPr="00EC640B">
        <w:rPr>
          <w:rFonts w:ascii="Calibri" w:eastAsia="Calibri" w:hAnsi="Calibri" w:cs="Calibri"/>
          <w:sz w:val="22"/>
          <w:szCs w:val="22"/>
        </w:rPr>
        <w:t>Concepts of Data Structure</w:t>
      </w:r>
    </w:p>
    <w:p w14:paraId="70A52434" w14:textId="77777777" w:rsidR="003740AC" w:rsidRPr="00EC640B" w:rsidRDefault="006252AD" w:rsidP="00EC640B">
      <w:pPr>
        <w:spacing w:before="12"/>
        <w:ind w:left="820"/>
        <w:rPr>
          <w:rFonts w:ascii="Calibri" w:eastAsia="Calibri" w:hAnsi="Calibri" w:cs="Calibri"/>
          <w:sz w:val="22"/>
          <w:szCs w:val="22"/>
        </w:rPr>
      </w:pPr>
      <w:r>
        <w:rPr>
          <w:rFonts w:ascii="Calibri" w:eastAsia="Calibri" w:hAnsi="Calibri" w:cs="Calibri"/>
          <w:sz w:val="22"/>
          <w:szCs w:val="22"/>
        </w:rPr>
        <w:t xml:space="preserve">2. What is </w:t>
      </w:r>
      <w:r w:rsidR="00E53EA3">
        <w:rPr>
          <w:rFonts w:ascii="Calibri" w:eastAsia="Calibri" w:hAnsi="Calibri" w:cs="Calibri"/>
          <w:sz w:val="22"/>
          <w:szCs w:val="22"/>
        </w:rPr>
        <w:t>Array</w:t>
      </w:r>
    </w:p>
    <w:p w14:paraId="0A6ADECC" w14:textId="77777777" w:rsidR="003740AC" w:rsidRDefault="00E53EA3" w:rsidP="00EC640B">
      <w:pPr>
        <w:spacing w:before="12"/>
        <w:ind w:left="820"/>
        <w:rPr>
          <w:rFonts w:ascii="Calibri" w:eastAsia="Calibri" w:hAnsi="Calibri" w:cs="Calibri"/>
          <w:sz w:val="22"/>
          <w:szCs w:val="22"/>
        </w:rPr>
      </w:pPr>
      <w:r>
        <w:rPr>
          <w:rFonts w:ascii="Calibri" w:eastAsia="Calibri" w:hAnsi="Calibri" w:cs="Calibri"/>
          <w:sz w:val="22"/>
          <w:szCs w:val="22"/>
        </w:rPr>
        <w:t xml:space="preserve">3. </w:t>
      </w:r>
      <w:r w:rsidR="00F5699E" w:rsidRPr="00EC640B">
        <w:rPr>
          <w:rFonts w:ascii="Calibri" w:eastAsia="Calibri" w:hAnsi="Calibri" w:cs="Calibri"/>
          <w:sz w:val="22"/>
          <w:szCs w:val="22"/>
        </w:rPr>
        <w:t>CRUD operations on Arrays</w:t>
      </w:r>
    </w:p>
    <w:p w14:paraId="1C43A707" w14:textId="77777777" w:rsidR="003740AC" w:rsidRDefault="003740AC">
      <w:pPr>
        <w:spacing w:before="7" w:line="160" w:lineRule="exact"/>
        <w:rPr>
          <w:sz w:val="17"/>
          <w:szCs w:val="17"/>
        </w:rPr>
      </w:pPr>
    </w:p>
    <w:p w14:paraId="6A6B8025" w14:textId="77777777" w:rsidR="003740AC" w:rsidRDefault="003740AC">
      <w:pPr>
        <w:spacing w:line="200" w:lineRule="exact"/>
      </w:pPr>
    </w:p>
    <w:p w14:paraId="39200C05" w14:textId="77777777" w:rsidR="003740AC" w:rsidRDefault="00F5699E">
      <w:pPr>
        <w:ind w:left="100"/>
        <w:rPr>
          <w:rFonts w:ascii="Calibri" w:eastAsia="Calibri" w:hAnsi="Calibri" w:cs="Calibri"/>
          <w:sz w:val="28"/>
          <w:szCs w:val="28"/>
        </w:rPr>
      </w:pPr>
      <w:r>
        <w:rPr>
          <w:rFonts w:ascii="Calibri" w:eastAsia="Calibri" w:hAnsi="Calibri" w:cs="Calibri"/>
          <w:b/>
          <w:color w:val="2E5395"/>
          <w:sz w:val="28"/>
          <w:szCs w:val="28"/>
        </w:rPr>
        <w:t>6.  Concept Map</w:t>
      </w:r>
    </w:p>
    <w:p w14:paraId="1D79E9F8" w14:textId="77777777" w:rsidR="003740AC" w:rsidRDefault="003740AC">
      <w:pPr>
        <w:spacing w:before="6" w:line="200" w:lineRule="exact"/>
      </w:pPr>
    </w:p>
    <w:p w14:paraId="691193E0" w14:textId="77777777" w:rsidR="00792CFD" w:rsidRPr="00792CFD" w:rsidRDefault="00F5699E" w:rsidP="00792CFD">
      <w:pPr>
        <w:pStyle w:val="Heading2"/>
        <w:rPr>
          <w:i w:val="0"/>
          <w:color w:val="365F91" w:themeColor="accent1" w:themeShade="BF"/>
        </w:rPr>
      </w:pPr>
      <w:r w:rsidRPr="00792CFD">
        <w:rPr>
          <w:i w:val="0"/>
          <w:color w:val="365F91" w:themeColor="accent1" w:themeShade="BF"/>
        </w:rPr>
        <w:t>What is a data structure?</w:t>
      </w:r>
    </w:p>
    <w:p w14:paraId="6262EED6" w14:textId="77777777" w:rsidR="003740AC" w:rsidRDefault="00F5699E">
      <w:pPr>
        <w:spacing w:line="260" w:lineRule="exact"/>
        <w:ind w:left="100"/>
        <w:rPr>
          <w:rFonts w:ascii="Calibri" w:eastAsia="Calibri" w:hAnsi="Calibri" w:cs="Calibri"/>
          <w:sz w:val="22"/>
          <w:szCs w:val="22"/>
        </w:rPr>
      </w:pPr>
      <w:r>
        <w:rPr>
          <w:sz w:val="24"/>
          <w:szCs w:val="24"/>
        </w:rPr>
        <w:t xml:space="preserve"> It is a </w:t>
      </w:r>
      <w:r>
        <w:rPr>
          <w:rFonts w:ascii="Calibri" w:eastAsia="Calibri" w:hAnsi="Calibri" w:cs="Calibri"/>
          <w:sz w:val="22"/>
          <w:szCs w:val="22"/>
        </w:rPr>
        <w:t>data organization, management and storage format that</w:t>
      </w:r>
    </w:p>
    <w:p w14:paraId="08716841" w14:textId="77777777" w:rsidR="00792CFD" w:rsidRDefault="00F5699E">
      <w:pPr>
        <w:spacing w:before="4" w:line="291" w:lineRule="auto"/>
        <w:ind w:left="100" w:right="929"/>
        <w:rPr>
          <w:sz w:val="24"/>
          <w:szCs w:val="24"/>
        </w:rPr>
      </w:pPr>
      <w:r>
        <w:rPr>
          <w:rFonts w:ascii="Calibri" w:eastAsia="Calibri" w:hAnsi="Calibri" w:cs="Calibri"/>
          <w:sz w:val="22"/>
          <w:szCs w:val="22"/>
        </w:rPr>
        <w:t xml:space="preserve">enables </w:t>
      </w:r>
      <w:hyperlink r:id="rId10">
        <w:r>
          <w:rPr>
            <w:sz w:val="24"/>
            <w:szCs w:val="24"/>
          </w:rPr>
          <w:t xml:space="preserve">efficient </w:t>
        </w:r>
        <w:r>
          <w:rPr>
            <w:rFonts w:ascii="Calibri" w:eastAsia="Calibri" w:hAnsi="Calibri" w:cs="Calibri"/>
            <w:sz w:val="22"/>
            <w:szCs w:val="22"/>
          </w:rPr>
          <w:t>access and modification</w:t>
        </w:r>
      </w:hyperlink>
      <w:r>
        <w:rPr>
          <w:sz w:val="24"/>
          <w:szCs w:val="24"/>
        </w:rPr>
        <w:t xml:space="preserve">. </w:t>
      </w:r>
    </w:p>
    <w:p w14:paraId="01B9374B" w14:textId="77777777" w:rsidR="00792CFD" w:rsidRDefault="00F5699E">
      <w:pPr>
        <w:spacing w:before="4" w:line="291" w:lineRule="auto"/>
        <w:ind w:left="100" w:right="929"/>
        <w:rPr>
          <w:sz w:val="24"/>
          <w:szCs w:val="24"/>
        </w:rPr>
      </w:pPr>
      <w:r>
        <w:rPr>
          <w:sz w:val="24"/>
          <w:szCs w:val="24"/>
        </w:rPr>
        <w:t xml:space="preserve">Examples are arrays, Lists, Binary trees, Heaps. </w:t>
      </w:r>
    </w:p>
    <w:p w14:paraId="398AFC22" w14:textId="086D488F" w:rsidR="00792CFD" w:rsidRDefault="00F5699E" w:rsidP="00792CFD">
      <w:pPr>
        <w:spacing w:before="4" w:line="291" w:lineRule="auto"/>
        <w:ind w:left="100" w:right="929"/>
        <w:rPr>
          <w:sz w:val="24"/>
          <w:szCs w:val="24"/>
        </w:rPr>
      </w:pPr>
      <w:r>
        <w:rPr>
          <w:sz w:val="24"/>
          <w:szCs w:val="24"/>
        </w:rPr>
        <w:t>Today we will discuss and revise arrays.</w:t>
      </w:r>
    </w:p>
    <w:p w14:paraId="638541C8" w14:textId="0A397977" w:rsidR="008A3543" w:rsidRDefault="008A3543" w:rsidP="00792CFD">
      <w:pPr>
        <w:spacing w:before="4" w:line="291" w:lineRule="auto"/>
        <w:ind w:left="100" w:right="929"/>
        <w:rPr>
          <w:sz w:val="24"/>
          <w:szCs w:val="24"/>
        </w:rPr>
      </w:pPr>
    </w:p>
    <w:p w14:paraId="59F57B9B" w14:textId="3993DE0C" w:rsidR="008A3543" w:rsidRDefault="008A3543" w:rsidP="00792CFD">
      <w:pPr>
        <w:spacing w:before="4" w:line="291" w:lineRule="auto"/>
        <w:ind w:left="100" w:right="929"/>
        <w:rPr>
          <w:sz w:val="24"/>
          <w:szCs w:val="24"/>
        </w:rPr>
      </w:pPr>
    </w:p>
    <w:p w14:paraId="78BA4C0C" w14:textId="1E045276" w:rsidR="008A3543" w:rsidRDefault="008A3543" w:rsidP="00792CFD">
      <w:pPr>
        <w:spacing w:before="4" w:line="291" w:lineRule="auto"/>
        <w:ind w:left="100" w:right="929"/>
        <w:rPr>
          <w:sz w:val="24"/>
          <w:szCs w:val="24"/>
        </w:rPr>
      </w:pPr>
    </w:p>
    <w:p w14:paraId="26DC3423" w14:textId="68C8F030" w:rsidR="008A3543" w:rsidRDefault="008A3543" w:rsidP="00792CFD">
      <w:pPr>
        <w:spacing w:before="4" w:line="291" w:lineRule="auto"/>
        <w:ind w:left="100" w:right="929"/>
        <w:rPr>
          <w:sz w:val="24"/>
          <w:szCs w:val="24"/>
        </w:rPr>
      </w:pPr>
    </w:p>
    <w:p w14:paraId="7FB35A98" w14:textId="1EA76E69" w:rsidR="008A3543" w:rsidRDefault="008A3543" w:rsidP="00792CFD">
      <w:pPr>
        <w:spacing w:before="4" w:line="291" w:lineRule="auto"/>
        <w:ind w:left="100" w:right="929"/>
        <w:rPr>
          <w:sz w:val="24"/>
          <w:szCs w:val="24"/>
        </w:rPr>
      </w:pPr>
    </w:p>
    <w:p w14:paraId="184368EB" w14:textId="6D1CD0BE" w:rsidR="008A3543" w:rsidRDefault="008A3543" w:rsidP="00792CFD">
      <w:pPr>
        <w:spacing w:before="4" w:line="291" w:lineRule="auto"/>
        <w:ind w:left="100" w:right="929"/>
        <w:rPr>
          <w:sz w:val="24"/>
          <w:szCs w:val="24"/>
        </w:rPr>
      </w:pPr>
    </w:p>
    <w:p w14:paraId="0580ECE8" w14:textId="3E0D38B4" w:rsidR="008A3543" w:rsidRDefault="008A3543" w:rsidP="00792CFD">
      <w:pPr>
        <w:spacing w:before="4" w:line="291" w:lineRule="auto"/>
        <w:ind w:left="100" w:right="929"/>
        <w:rPr>
          <w:sz w:val="24"/>
          <w:szCs w:val="24"/>
        </w:rPr>
      </w:pPr>
    </w:p>
    <w:p w14:paraId="1C45229E" w14:textId="234DB6FB" w:rsidR="008A3543" w:rsidRDefault="008A3543" w:rsidP="00792CFD">
      <w:pPr>
        <w:spacing w:before="4" w:line="291" w:lineRule="auto"/>
        <w:ind w:left="100" w:right="929"/>
        <w:rPr>
          <w:sz w:val="24"/>
          <w:szCs w:val="24"/>
        </w:rPr>
      </w:pPr>
    </w:p>
    <w:p w14:paraId="77717BC5" w14:textId="77777777" w:rsidR="008A3543" w:rsidRDefault="008A3543" w:rsidP="00792CFD">
      <w:pPr>
        <w:spacing w:before="4" w:line="291" w:lineRule="auto"/>
        <w:ind w:left="100" w:right="929"/>
        <w:rPr>
          <w:sz w:val="24"/>
          <w:szCs w:val="24"/>
        </w:rPr>
      </w:pPr>
    </w:p>
    <w:p w14:paraId="23F76D90" w14:textId="77777777" w:rsidR="00792CFD" w:rsidRPr="00792CFD" w:rsidRDefault="00792CFD" w:rsidP="00792CFD">
      <w:pPr>
        <w:pStyle w:val="Heading2"/>
        <w:rPr>
          <w:rFonts w:ascii="Calibri" w:eastAsia="Calibri" w:hAnsi="Calibri" w:cs="Calibri"/>
          <w:i w:val="0"/>
          <w:color w:val="365F91" w:themeColor="accent1" w:themeShade="BF"/>
          <w:sz w:val="26"/>
          <w:szCs w:val="26"/>
        </w:rPr>
      </w:pPr>
      <w:r w:rsidRPr="00792CFD">
        <w:rPr>
          <w:rFonts w:ascii="Calibri" w:eastAsia="Calibri" w:hAnsi="Calibri" w:cs="Calibri"/>
          <w:i w:val="0"/>
          <w:color w:val="365F91" w:themeColor="accent1" w:themeShade="BF"/>
          <w:w w:val="99"/>
          <w:sz w:val="26"/>
          <w:szCs w:val="26"/>
        </w:rPr>
        <w:t>Arrays</w:t>
      </w:r>
    </w:p>
    <w:p w14:paraId="779EC504" w14:textId="77777777" w:rsidR="00792CFD" w:rsidRPr="00792CFD" w:rsidRDefault="00792CFD" w:rsidP="00792CFD">
      <w:pPr>
        <w:spacing w:before="4" w:line="291" w:lineRule="auto"/>
        <w:ind w:left="100" w:right="929"/>
        <w:jc w:val="both"/>
        <w:rPr>
          <w:rFonts w:asciiTheme="minorHAnsi" w:hAnsiTheme="minorHAnsi" w:cstheme="minorHAnsi"/>
          <w:sz w:val="22"/>
          <w:szCs w:val="22"/>
        </w:rPr>
      </w:pPr>
    </w:p>
    <w:p w14:paraId="20F920EB" w14:textId="77777777" w:rsidR="00792CFD" w:rsidRPr="00792CFD" w:rsidRDefault="00792CFD" w:rsidP="00792CFD">
      <w:pPr>
        <w:spacing w:before="4" w:line="291" w:lineRule="auto"/>
        <w:ind w:left="100" w:right="929"/>
        <w:jc w:val="both"/>
        <w:rPr>
          <w:rFonts w:asciiTheme="minorHAnsi" w:hAnsiTheme="minorHAnsi" w:cstheme="minorHAnsi"/>
          <w:sz w:val="22"/>
          <w:szCs w:val="22"/>
        </w:rPr>
      </w:pPr>
      <w:r w:rsidRPr="00792CFD">
        <w:rPr>
          <w:rFonts w:asciiTheme="minorHAnsi" w:hAnsiTheme="minorHAnsi" w:cstheme="minorHAnsi"/>
          <w:sz w:val="22"/>
          <w:szCs w:val="22"/>
        </w:rPr>
        <w:t>An array is a collection of data that holds fixed number of values of same type. For example:</w:t>
      </w:r>
    </w:p>
    <w:p w14:paraId="10709198" w14:textId="77777777" w:rsidR="00792CFD" w:rsidRPr="00792CFD" w:rsidRDefault="00792CFD" w:rsidP="00792CFD">
      <w:pPr>
        <w:spacing w:before="4" w:line="291" w:lineRule="auto"/>
        <w:ind w:left="100" w:right="929"/>
        <w:jc w:val="both"/>
        <w:rPr>
          <w:rFonts w:asciiTheme="minorHAnsi" w:hAnsiTheme="minorHAnsi" w:cstheme="minorHAnsi"/>
          <w:sz w:val="22"/>
          <w:szCs w:val="22"/>
        </w:rPr>
      </w:pPr>
      <w:r w:rsidRPr="00792CFD">
        <w:rPr>
          <w:rFonts w:asciiTheme="minorHAnsi" w:hAnsiTheme="minorHAnsi" w:cstheme="minorHAnsi"/>
          <w:sz w:val="22"/>
          <w:szCs w:val="22"/>
        </w:rPr>
        <w:t>int age[100];</w:t>
      </w:r>
    </w:p>
    <w:p w14:paraId="498E2CDD" w14:textId="77777777" w:rsidR="00792CFD" w:rsidRPr="00792CFD" w:rsidRDefault="00792CFD" w:rsidP="00792CFD">
      <w:pPr>
        <w:spacing w:before="4" w:line="291" w:lineRule="auto"/>
        <w:ind w:left="100" w:right="929"/>
        <w:jc w:val="both"/>
        <w:rPr>
          <w:rFonts w:asciiTheme="minorHAnsi" w:hAnsiTheme="minorHAnsi" w:cstheme="minorHAnsi"/>
          <w:sz w:val="22"/>
          <w:szCs w:val="22"/>
        </w:rPr>
      </w:pPr>
      <w:r w:rsidRPr="00792CFD">
        <w:rPr>
          <w:rFonts w:asciiTheme="minorHAnsi" w:hAnsiTheme="minorHAnsi" w:cstheme="minorHAnsi"/>
          <w:sz w:val="22"/>
          <w:szCs w:val="22"/>
        </w:rPr>
        <w:t>Here, the age array can hold maximum of 100 elements of integer type.</w:t>
      </w:r>
    </w:p>
    <w:p w14:paraId="6E5C0069" w14:textId="77777777" w:rsidR="00792CFD" w:rsidRPr="00792CFD" w:rsidRDefault="00792CFD" w:rsidP="00792CFD">
      <w:pPr>
        <w:spacing w:before="4" w:line="291" w:lineRule="auto"/>
        <w:ind w:left="100" w:right="929"/>
        <w:jc w:val="both"/>
        <w:rPr>
          <w:rFonts w:asciiTheme="minorHAnsi" w:hAnsiTheme="minorHAnsi" w:cstheme="minorHAnsi"/>
          <w:sz w:val="22"/>
          <w:szCs w:val="22"/>
        </w:rPr>
      </w:pPr>
      <w:r w:rsidRPr="00792CFD">
        <w:rPr>
          <w:rFonts w:asciiTheme="minorHAnsi" w:hAnsiTheme="minorHAnsi" w:cstheme="minorHAnsi"/>
          <w:sz w:val="22"/>
          <w:szCs w:val="22"/>
        </w:rPr>
        <w:t>The size and type of arrays cannot be changed after its declaration.</w:t>
      </w:r>
    </w:p>
    <w:p w14:paraId="5A88AC16" w14:textId="77777777" w:rsidR="00792CFD" w:rsidRDefault="00792CFD">
      <w:pPr>
        <w:spacing w:before="4" w:line="291" w:lineRule="auto"/>
        <w:ind w:left="100" w:right="929"/>
        <w:rPr>
          <w:sz w:val="24"/>
          <w:szCs w:val="24"/>
        </w:rPr>
      </w:pPr>
    </w:p>
    <w:p w14:paraId="483EB038" w14:textId="77777777" w:rsidR="003740AC" w:rsidRDefault="00F5699E" w:rsidP="00792CFD">
      <w:pPr>
        <w:pStyle w:val="Heading3"/>
        <w:numPr>
          <w:ilvl w:val="1"/>
          <w:numId w:val="8"/>
        </w:numPr>
        <w:rPr>
          <w:color w:val="365F91" w:themeColor="accent1" w:themeShade="BF"/>
          <w:sz w:val="22"/>
          <w:szCs w:val="22"/>
        </w:rPr>
      </w:pPr>
      <w:r w:rsidRPr="00792CFD">
        <w:rPr>
          <w:color w:val="365F91" w:themeColor="accent1" w:themeShade="BF"/>
          <w:sz w:val="22"/>
          <w:szCs w:val="22"/>
        </w:rPr>
        <w:t>Declaring array:</w:t>
      </w:r>
    </w:p>
    <w:p w14:paraId="27FB2139" w14:textId="77777777" w:rsidR="00792CFD" w:rsidRPr="00792CFD" w:rsidRDefault="00792CFD" w:rsidP="00792CFD"/>
    <w:p w14:paraId="6836491E" w14:textId="77777777" w:rsidR="003740AC" w:rsidRDefault="00F5699E">
      <w:pPr>
        <w:spacing w:before="56"/>
        <w:ind w:left="100"/>
        <w:rPr>
          <w:sz w:val="24"/>
          <w:szCs w:val="24"/>
        </w:rPr>
      </w:pPr>
      <w:r>
        <w:rPr>
          <w:sz w:val="24"/>
          <w:szCs w:val="24"/>
        </w:rPr>
        <w:t>type arrayName [ arraySize];</w:t>
      </w:r>
    </w:p>
    <w:p w14:paraId="059FF3B2" w14:textId="77777777" w:rsidR="003740AC" w:rsidRDefault="00F5699E">
      <w:pPr>
        <w:spacing w:before="60" w:line="292" w:lineRule="auto"/>
        <w:ind w:left="100" w:right="7106"/>
        <w:rPr>
          <w:rFonts w:ascii="Calibri" w:eastAsia="Calibri" w:hAnsi="Calibri" w:cs="Calibri"/>
          <w:sz w:val="22"/>
          <w:szCs w:val="22"/>
        </w:rPr>
      </w:pPr>
      <w:r>
        <w:rPr>
          <w:sz w:val="24"/>
          <w:szCs w:val="24"/>
        </w:rPr>
        <w:t xml:space="preserve">int students [5]; </w:t>
      </w:r>
      <w:r>
        <w:rPr>
          <w:b/>
          <w:sz w:val="24"/>
          <w:szCs w:val="24"/>
        </w:rPr>
        <w:t xml:space="preserve">Initializing array: </w:t>
      </w:r>
      <w:r>
        <w:rPr>
          <w:rFonts w:ascii="Calibri" w:eastAsia="Calibri" w:hAnsi="Calibri" w:cs="Calibri"/>
          <w:sz w:val="22"/>
          <w:szCs w:val="22"/>
        </w:rPr>
        <w:t>students = {10, 8, 9, 5, 7};</w:t>
      </w:r>
    </w:p>
    <w:p w14:paraId="6454A770" w14:textId="77777777" w:rsidR="003740AC" w:rsidRDefault="003740AC">
      <w:pPr>
        <w:spacing w:before="3" w:line="220" w:lineRule="exact"/>
        <w:rPr>
          <w:sz w:val="22"/>
          <w:szCs w:val="22"/>
        </w:rPr>
      </w:pPr>
    </w:p>
    <w:p w14:paraId="1EA8613C" w14:textId="77777777" w:rsidR="003740AC" w:rsidRDefault="00F5699E">
      <w:pPr>
        <w:ind w:left="100"/>
        <w:rPr>
          <w:rFonts w:ascii="Calibri" w:eastAsia="Calibri" w:hAnsi="Calibri" w:cs="Calibri"/>
          <w:sz w:val="24"/>
          <w:szCs w:val="24"/>
        </w:rPr>
      </w:pPr>
      <w:r>
        <w:rPr>
          <w:rFonts w:ascii="Calibri" w:eastAsia="Calibri" w:hAnsi="Calibri" w:cs="Calibri"/>
          <w:b/>
          <w:sz w:val="24"/>
          <w:szCs w:val="24"/>
        </w:rPr>
        <w:t>Sample Program</w:t>
      </w:r>
    </w:p>
    <w:p w14:paraId="3CA703B4" w14:textId="77777777" w:rsidR="003740AC" w:rsidRDefault="003740AC">
      <w:pPr>
        <w:spacing w:before="8" w:line="180" w:lineRule="exact"/>
        <w:rPr>
          <w:sz w:val="18"/>
          <w:szCs w:val="18"/>
        </w:rPr>
      </w:pPr>
    </w:p>
    <w:p w14:paraId="6E45E01D" w14:textId="77777777" w:rsidR="003740AC" w:rsidRPr="006252AD" w:rsidRDefault="00F5699E" w:rsidP="006252AD">
      <w:pPr>
        <w:ind w:left="100"/>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t>#include</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&lt;iostream&gt;</w:t>
      </w:r>
    </w:p>
    <w:p w14:paraId="09B39C91" w14:textId="77777777" w:rsidR="003740AC" w:rsidRPr="006252AD" w:rsidRDefault="00F5699E" w:rsidP="006252AD">
      <w:pPr>
        <w:ind w:left="100"/>
        <w:rPr>
          <w:rFonts w:asciiTheme="minorHAnsi" w:eastAsia="Consolas" w:hAnsiTheme="minorHAnsi" w:cstheme="minorHAnsi"/>
          <w:color w:val="000000" w:themeColor="text1"/>
          <w:sz w:val="22"/>
        </w:rPr>
        <w:sectPr w:rsidR="003740AC" w:rsidRPr="006252AD">
          <w:type w:val="continuous"/>
          <w:pgSz w:w="12240" w:h="15840"/>
          <w:pgMar w:top="-20" w:right="1380" w:bottom="280" w:left="1340" w:header="720" w:footer="720" w:gutter="0"/>
          <w:cols w:space="720"/>
        </w:sectPr>
      </w:pPr>
      <w:r w:rsidRPr="006252AD">
        <w:rPr>
          <w:rFonts w:asciiTheme="minorHAnsi" w:eastAsia="Consolas" w:hAnsiTheme="minorHAnsi" w:cstheme="minorHAnsi"/>
          <w:color w:val="000000" w:themeColor="text1"/>
          <w:w w:val="99"/>
          <w:sz w:val="22"/>
        </w:rPr>
        <w:t>using</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namespace</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std;</w:t>
      </w:r>
    </w:p>
    <w:p w14:paraId="4A8A2D08" w14:textId="77777777" w:rsidR="003740AC" w:rsidRPr="006252AD" w:rsidRDefault="00F5699E" w:rsidP="006252AD">
      <w:pPr>
        <w:ind w:left="100"/>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lastRenderedPageBreak/>
        <w:t>int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main</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w:t>
      </w:r>
    </w:p>
    <w:p w14:paraId="31EE7B40" w14:textId="77777777" w:rsidR="003740AC" w:rsidRPr="006252AD" w:rsidRDefault="00F5699E" w:rsidP="006252AD">
      <w:pPr>
        <w:ind w:left="432"/>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t>int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students</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5];</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n</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is</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an</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array</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of</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5</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integers</w:t>
      </w:r>
    </w:p>
    <w:p w14:paraId="7E7F928F" w14:textId="77777777" w:rsidR="00FD64C3" w:rsidRDefault="00F5699E" w:rsidP="006252AD">
      <w:pPr>
        <w:spacing w:line="327" w:lineRule="auto"/>
        <w:ind w:left="432" w:right="5704"/>
        <w:rPr>
          <w:rFonts w:asciiTheme="minorHAnsi" w:eastAsia="Consolas" w:hAnsiTheme="minorHAnsi" w:cstheme="minorHAnsi"/>
          <w:color w:val="000000" w:themeColor="text1"/>
          <w:w w:val="99"/>
          <w:sz w:val="22"/>
        </w:rPr>
      </w:pPr>
      <w:r w:rsidRPr="006252AD">
        <w:rPr>
          <w:rFonts w:asciiTheme="minorHAnsi" w:eastAsia="Consolas" w:hAnsiTheme="minorHAnsi" w:cstheme="minorHAnsi"/>
          <w:color w:val="000000" w:themeColor="text1"/>
          <w:w w:val="99"/>
          <w:sz w:val="22"/>
        </w:rPr>
        <w: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initialize</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elements</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of</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 xml:space="preserve">array </w:t>
      </w:r>
    </w:p>
    <w:p w14:paraId="24FB1CF2" w14:textId="2DC1CA6D" w:rsidR="003740AC" w:rsidRPr="006252AD" w:rsidRDefault="00F5699E" w:rsidP="006252AD">
      <w:pPr>
        <w:spacing w:line="327" w:lineRule="auto"/>
        <w:ind w:left="432" w:right="5704"/>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t>for</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(int</w:t>
      </w:r>
      <w:r w:rsidRPr="006252AD">
        <w:rPr>
          <w:rFonts w:asciiTheme="minorHAnsi" w:eastAsia="Consolas" w:hAnsiTheme="minorHAnsi" w:cstheme="minorHAnsi"/>
          <w:color w:val="000000" w:themeColor="text1"/>
          <w:sz w:val="22"/>
        </w:rPr>
        <w:t xml:space="preserve"> </w:t>
      </w:r>
      <w:proofErr w:type="spellStart"/>
      <w:r w:rsidRPr="006252AD">
        <w:rPr>
          <w:rFonts w:asciiTheme="minorHAnsi" w:eastAsia="Consolas" w:hAnsiTheme="minorHAnsi" w:cstheme="minorHAnsi"/>
          <w:color w:val="000000" w:themeColor="text1"/>
          <w:w w:val="99"/>
          <w:sz w:val="22"/>
        </w:rPr>
        <w:t>i</w:t>
      </w:r>
      <w:proofErr w:type="spellEnd"/>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0;</w:t>
      </w:r>
      <w:r w:rsidRPr="006252AD">
        <w:rPr>
          <w:rFonts w:asciiTheme="minorHAnsi" w:eastAsia="Consolas" w:hAnsiTheme="minorHAnsi" w:cstheme="minorHAnsi"/>
          <w:color w:val="000000" w:themeColor="text1"/>
          <w:sz w:val="22"/>
        </w:rPr>
        <w:t xml:space="preserve"> </w:t>
      </w:r>
      <w:proofErr w:type="spellStart"/>
      <w:r w:rsidRPr="006252AD">
        <w:rPr>
          <w:rFonts w:asciiTheme="minorHAnsi" w:eastAsia="Consolas" w:hAnsiTheme="minorHAnsi" w:cstheme="minorHAnsi"/>
          <w:color w:val="000000" w:themeColor="text1"/>
          <w:w w:val="99"/>
          <w:sz w:val="22"/>
        </w:rPr>
        <w:t>i</w:t>
      </w:r>
      <w:proofErr w:type="spellEnd"/>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&lt;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5;</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i++)</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w:t>
      </w:r>
    </w:p>
    <w:p w14:paraId="50922975" w14:textId="77777777" w:rsidR="003740AC" w:rsidRPr="006252AD" w:rsidRDefault="00F5699E" w:rsidP="006252AD">
      <w:pPr>
        <w:spacing w:line="220" w:lineRule="exact"/>
        <w:ind w:left="763"/>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t>cin&gt;&gt;students[i];</w:t>
      </w:r>
    </w:p>
    <w:p w14:paraId="124D5A87" w14:textId="77777777" w:rsidR="003740AC" w:rsidRPr="006252AD" w:rsidRDefault="00F5699E" w:rsidP="006252AD">
      <w:pPr>
        <w:ind w:left="432"/>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t>}</w:t>
      </w:r>
    </w:p>
    <w:p w14:paraId="3C96AB89" w14:textId="77777777" w:rsidR="008118E1" w:rsidRDefault="00F5699E" w:rsidP="006252AD">
      <w:pPr>
        <w:spacing w:line="327" w:lineRule="auto"/>
        <w:ind w:left="432" w:right="5161"/>
        <w:rPr>
          <w:rFonts w:asciiTheme="minorHAnsi" w:eastAsia="Consolas" w:hAnsiTheme="minorHAnsi" w:cstheme="minorHAnsi"/>
          <w:color w:val="000000" w:themeColor="text1"/>
          <w:w w:val="99"/>
          <w:sz w:val="22"/>
        </w:rPr>
      </w:pPr>
      <w:r w:rsidRPr="006252AD">
        <w:rPr>
          <w:rFonts w:asciiTheme="minorHAnsi" w:eastAsia="Consolas" w:hAnsiTheme="minorHAnsi" w:cstheme="minorHAnsi"/>
          <w:color w:val="000000" w:themeColor="text1"/>
          <w:w w:val="99"/>
          <w:sz w:val="22"/>
        </w:rPr>
        <w: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output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each</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array</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element's</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 xml:space="preserve">value </w:t>
      </w:r>
    </w:p>
    <w:p w14:paraId="7B3F6CF9" w14:textId="77777777" w:rsidR="003740AC" w:rsidRPr="006252AD" w:rsidRDefault="00F5699E" w:rsidP="006252AD">
      <w:pPr>
        <w:spacing w:line="327" w:lineRule="auto"/>
        <w:ind w:left="432" w:right="5161"/>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t>for</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(int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j</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0;</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j</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&lt;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10;</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j++)</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w:t>
      </w:r>
    </w:p>
    <w:p w14:paraId="4B44943A" w14:textId="77777777" w:rsidR="003740AC" w:rsidRPr="006252AD" w:rsidRDefault="00F5699E" w:rsidP="006252AD">
      <w:pPr>
        <w:spacing w:line="220" w:lineRule="exact"/>
        <w:ind w:left="763"/>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t>cout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&lt;&lt;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“Student”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&lt;&lt;j&lt;&lt;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“scored”</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&lt;&lt;students[i]</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&lt;&lt;</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“marks”</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&lt;&lt;endl;</w:t>
      </w:r>
    </w:p>
    <w:p w14:paraId="20F75402" w14:textId="77777777" w:rsidR="003740AC" w:rsidRPr="006252AD" w:rsidRDefault="00F5699E" w:rsidP="006252AD">
      <w:pPr>
        <w:ind w:left="432"/>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t>}</w:t>
      </w:r>
    </w:p>
    <w:p w14:paraId="4B5E8986" w14:textId="77777777" w:rsidR="003740AC" w:rsidRPr="006252AD" w:rsidRDefault="00F5699E" w:rsidP="006252AD">
      <w:pPr>
        <w:ind w:left="432"/>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t>return</w:t>
      </w:r>
      <w:r w:rsidRPr="006252AD">
        <w:rPr>
          <w:rFonts w:asciiTheme="minorHAnsi" w:eastAsia="Consolas" w:hAnsiTheme="minorHAnsi" w:cstheme="minorHAnsi"/>
          <w:color w:val="000000" w:themeColor="text1"/>
          <w:sz w:val="22"/>
        </w:rPr>
        <w:t xml:space="preserve"> </w:t>
      </w:r>
      <w:r w:rsidRPr="006252AD">
        <w:rPr>
          <w:rFonts w:asciiTheme="minorHAnsi" w:eastAsia="Consolas" w:hAnsiTheme="minorHAnsi" w:cstheme="minorHAnsi"/>
          <w:color w:val="000000" w:themeColor="text1"/>
          <w:w w:val="99"/>
          <w:sz w:val="22"/>
        </w:rPr>
        <w:t>0;</w:t>
      </w:r>
    </w:p>
    <w:p w14:paraId="04CEA762" w14:textId="77777777" w:rsidR="003740AC" w:rsidRPr="006252AD" w:rsidRDefault="00F5699E" w:rsidP="006252AD">
      <w:pPr>
        <w:spacing w:line="220" w:lineRule="exact"/>
        <w:ind w:left="100"/>
        <w:rPr>
          <w:rFonts w:asciiTheme="minorHAnsi" w:eastAsia="Consolas" w:hAnsiTheme="minorHAnsi" w:cstheme="minorHAnsi"/>
          <w:color w:val="000000" w:themeColor="text1"/>
          <w:sz w:val="22"/>
        </w:rPr>
      </w:pPr>
      <w:r w:rsidRPr="006252AD">
        <w:rPr>
          <w:rFonts w:asciiTheme="minorHAnsi" w:eastAsia="Consolas" w:hAnsiTheme="minorHAnsi" w:cstheme="minorHAnsi"/>
          <w:color w:val="000000" w:themeColor="text1"/>
          <w:w w:val="99"/>
          <w:sz w:val="22"/>
        </w:rPr>
        <w:t>}</w:t>
      </w:r>
    </w:p>
    <w:p w14:paraId="06F81BF1" w14:textId="77777777" w:rsidR="003740AC" w:rsidRPr="006252AD" w:rsidRDefault="003740AC" w:rsidP="006252AD">
      <w:pPr>
        <w:spacing w:line="220" w:lineRule="exact"/>
        <w:rPr>
          <w:rFonts w:asciiTheme="minorHAnsi" w:hAnsiTheme="minorHAnsi" w:cstheme="minorHAnsi"/>
          <w:color w:val="000000" w:themeColor="text1"/>
          <w:sz w:val="24"/>
          <w:szCs w:val="22"/>
        </w:rPr>
      </w:pPr>
    </w:p>
    <w:p w14:paraId="7754AF02" w14:textId="77777777" w:rsidR="003740AC" w:rsidRPr="00792CFD" w:rsidRDefault="00792CFD" w:rsidP="00792CFD">
      <w:pPr>
        <w:pStyle w:val="Heading3"/>
        <w:numPr>
          <w:ilvl w:val="0"/>
          <w:numId w:val="0"/>
        </w:numPr>
        <w:rPr>
          <w:rFonts w:eastAsia="Calibri"/>
          <w:color w:val="365F91" w:themeColor="accent1" w:themeShade="BF"/>
          <w:sz w:val="22"/>
          <w:szCs w:val="22"/>
        </w:rPr>
      </w:pPr>
      <w:r w:rsidRPr="00792CFD">
        <w:rPr>
          <w:rFonts w:eastAsia="Calibri"/>
          <w:color w:val="365F91" w:themeColor="accent1" w:themeShade="BF"/>
          <w:sz w:val="22"/>
          <w:szCs w:val="22"/>
        </w:rPr>
        <w:t>2.2</w:t>
      </w:r>
      <w:r w:rsidR="00F5699E" w:rsidRPr="00792CFD">
        <w:rPr>
          <w:rFonts w:eastAsia="Calibri"/>
          <w:color w:val="365F91" w:themeColor="accent1" w:themeShade="BF"/>
          <w:sz w:val="22"/>
          <w:szCs w:val="22"/>
        </w:rPr>
        <w:t xml:space="preserve">.  </w:t>
      </w:r>
      <w:r>
        <w:rPr>
          <w:rFonts w:eastAsia="Calibri"/>
          <w:color w:val="365F91" w:themeColor="accent1" w:themeShade="BF"/>
          <w:sz w:val="22"/>
          <w:szCs w:val="22"/>
        </w:rPr>
        <w:t xml:space="preserve"> </w:t>
      </w:r>
      <w:r w:rsidR="00F5699E" w:rsidRPr="00792CFD">
        <w:rPr>
          <w:rFonts w:eastAsia="Calibri"/>
          <w:color w:val="365F91" w:themeColor="accent1" w:themeShade="BF"/>
          <w:sz w:val="22"/>
          <w:szCs w:val="22"/>
        </w:rPr>
        <w:t>Array Operations</w:t>
      </w:r>
    </w:p>
    <w:p w14:paraId="06CAE45A" w14:textId="77777777" w:rsidR="003740AC" w:rsidRPr="00EC640B" w:rsidRDefault="00F5699E" w:rsidP="00EC640B">
      <w:pPr>
        <w:spacing w:line="260" w:lineRule="exact"/>
        <w:ind w:left="100"/>
        <w:jc w:val="both"/>
        <w:rPr>
          <w:rFonts w:asciiTheme="minorHAnsi" w:eastAsia="Calibri" w:hAnsiTheme="minorHAnsi" w:cstheme="minorHAnsi"/>
          <w:sz w:val="22"/>
          <w:szCs w:val="22"/>
        </w:rPr>
      </w:pPr>
      <w:r w:rsidRPr="00EC640B">
        <w:rPr>
          <w:rFonts w:asciiTheme="minorHAnsi" w:eastAsia="Calibri" w:hAnsiTheme="minorHAnsi" w:cstheme="minorHAnsi"/>
          <w:sz w:val="22"/>
          <w:szCs w:val="22"/>
        </w:rPr>
        <w:t>There are some basic operations that can be performed on array which are adding data element to array,</w:t>
      </w:r>
    </w:p>
    <w:p w14:paraId="30A717A7" w14:textId="77777777" w:rsidR="003740AC" w:rsidRPr="00EC640B" w:rsidRDefault="00F5699E" w:rsidP="00EC640B">
      <w:pPr>
        <w:ind w:left="100" w:right="80"/>
        <w:jc w:val="both"/>
        <w:rPr>
          <w:rFonts w:asciiTheme="minorHAnsi" w:eastAsia="Calibri" w:hAnsiTheme="minorHAnsi" w:cstheme="minorHAnsi"/>
          <w:sz w:val="22"/>
          <w:szCs w:val="22"/>
        </w:rPr>
      </w:pPr>
      <w:r w:rsidRPr="00EC640B">
        <w:rPr>
          <w:rFonts w:asciiTheme="minorHAnsi" w:eastAsia="Calibri" w:hAnsiTheme="minorHAnsi" w:cstheme="minorHAnsi"/>
          <w:sz w:val="22"/>
          <w:szCs w:val="22"/>
        </w:rPr>
        <w:t>searching  and  updating  particular  data  element  in  an  array  and  deleting  data  element  from  array. Following are the detailed description of these operations</w:t>
      </w:r>
    </w:p>
    <w:p w14:paraId="15433C09" w14:textId="77777777" w:rsidR="00EC640B" w:rsidRPr="00EC640B" w:rsidRDefault="00EC640B" w:rsidP="00EC640B">
      <w:pPr>
        <w:spacing w:line="200" w:lineRule="exact"/>
        <w:jc w:val="both"/>
        <w:rPr>
          <w:rFonts w:asciiTheme="minorHAnsi" w:hAnsiTheme="minorHAnsi" w:cstheme="minorHAnsi"/>
          <w:sz w:val="22"/>
        </w:rPr>
      </w:pPr>
      <w:r w:rsidRPr="00EC640B">
        <w:rPr>
          <w:rFonts w:asciiTheme="minorHAnsi" w:hAnsiTheme="minorHAnsi" w:cstheme="minorHAnsi"/>
          <w:sz w:val="22"/>
        </w:rPr>
        <w:t>Following are the basic operations supported by an array.</w:t>
      </w:r>
    </w:p>
    <w:p w14:paraId="4F62DAFE" w14:textId="77777777" w:rsidR="00EC640B" w:rsidRPr="00EC640B" w:rsidRDefault="00EC640B" w:rsidP="00EC640B">
      <w:pPr>
        <w:numPr>
          <w:ilvl w:val="0"/>
          <w:numId w:val="6"/>
        </w:numPr>
        <w:spacing w:line="200" w:lineRule="exact"/>
        <w:jc w:val="both"/>
        <w:rPr>
          <w:rFonts w:asciiTheme="minorHAnsi" w:hAnsiTheme="minorHAnsi" w:cstheme="minorHAnsi"/>
          <w:sz w:val="22"/>
        </w:rPr>
      </w:pPr>
      <w:r w:rsidRPr="00EC640B">
        <w:rPr>
          <w:rFonts w:asciiTheme="minorHAnsi" w:hAnsiTheme="minorHAnsi" w:cstheme="minorHAnsi"/>
          <w:b/>
          <w:bCs/>
          <w:sz w:val="22"/>
        </w:rPr>
        <w:t>Traverse</w:t>
      </w:r>
      <w:r w:rsidRPr="00EC640B">
        <w:rPr>
          <w:rFonts w:asciiTheme="minorHAnsi" w:hAnsiTheme="minorHAnsi" w:cstheme="minorHAnsi"/>
          <w:sz w:val="22"/>
        </w:rPr>
        <w:t xml:space="preserve"> − print all the array elements one by one.</w:t>
      </w:r>
    </w:p>
    <w:p w14:paraId="1E78252E" w14:textId="77777777" w:rsidR="00EC640B" w:rsidRPr="00EC640B" w:rsidRDefault="00EC640B" w:rsidP="00EC640B">
      <w:pPr>
        <w:numPr>
          <w:ilvl w:val="0"/>
          <w:numId w:val="6"/>
        </w:numPr>
        <w:spacing w:line="200" w:lineRule="exact"/>
        <w:jc w:val="both"/>
        <w:rPr>
          <w:rFonts w:asciiTheme="minorHAnsi" w:hAnsiTheme="minorHAnsi" w:cstheme="minorHAnsi"/>
          <w:sz w:val="22"/>
        </w:rPr>
      </w:pPr>
      <w:r w:rsidRPr="00EC640B">
        <w:rPr>
          <w:rFonts w:asciiTheme="minorHAnsi" w:hAnsiTheme="minorHAnsi" w:cstheme="minorHAnsi"/>
          <w:b/>
          <w:bCs/>
          <w:sz w:val="22"/>
        </w:rPr>
        <w:t>Insertion</w:t>
      </w:r>
      <w:r w:rsidRPr="00EC640B">
        <w:rPr>
          <w:rFonts w:asciiTheme="minorHAnsi" w:hAnsiTheme="minorHAnsi" w:cstheme="minorHAnsi"/>
          <w:sz w:val="22"/>
        </w:rPr>
        <w:t xml:space="preserve"> − Adds an element at the given index.</w:t>
      </w:r>
    </w:p>
    <w:p w14:paraId="02372690" w14:textId="77777777" w:rsidR="00EC640B" w:rsidRPr="00EC640B" w:rsidRDefault="00EC640B" w:rsidP="00EC640B">
      <w:pPr>
        <w:numPr>
          <w:ilvl w:val="0"/>
          <w:numId w:val="6"/>
        </w:numPr>
        <w:spacing w:line="200" w:lineRule="exact"/>
        <w:jc w:val="both"/>
        <w:rPr>
          <w:rFonts w:asciiTheme="minorHAnsi" w:hAnsiTheme="minorHAnsi" w:cstheme="minorHAnsi"/>
          <w:sz w:val="22"/>
        </w:rPr>
      </w:pPr>
      <w:r w:rsidRPr="00EC640B">
        <w:rPr>
          <w:rFonts w:asciiTheme="minorHAnsi" w:hAnsiTheme="minorHAnsi" w:cstheme="minorHAnsi"/>
          <w:b/>
          <w:bCs/>
          <w:sz w:val="22"/>
        </w:rPr>
        <w:t>Deletion</w:t>
      </w:r>
      <w:r w:rsidRPr="00EC640B">
        <w:rPr>
          <w:rFonts w:asciiTheme="minorHAnsi" w:hAnsiTheme="minorHAnsi" w:cstheme="minorHAnsi"/>
          <w:sz w:val="22"/>
        </w:rPr>
        <w:t xml:space="preserve"> − Deletes an element at the given index.</w:t>
      </w:r>
    </w:p>
    <w:p w14:paraId="18CF156B" w14:textId="77777777" w:rsidR="00EC640B" w:rsidRPr="00EC640B" w:rsidRDefault="00EC640B" w:rsidP="00EC640B">
      <w:pPr>
        <w:numPr>
          <w:ilvl w:val="0"/>
          <w:numId w:val="6"/>
        </w:numPr>
        <w:spacing w:line="200" w:lineRule="exact"/>
        <w:jc w:val="both"/>
        <w:rPr>
          <w:rFonts w:asciiTheme="minorHAnsi" w:hAnsiTheme="minorHAnsi" w:cstheme="minorHAnsi"/>
          <w:sz w:val="22"/>
        </w:rPr>
      </w:pPr>
      <w:r w:rsidRPr="00EC640B">
        <w:rPr>
          <w:rFonts w:asciiTheme="minorHAnsi" w:hAnsiTheme="minorHAnsi" w:cstheme="minorHAnsi"/>
          <w:b/>
          <w:bCs/>
          <w:sz w:val="22"/>
        </w:rPr>
        <w:t>Search</w:t>
      </w:r>
      <w:r w:rsidRPr="00EC640B">
        <w:rPr>
          <w:rFonts w:asciiTheme="minorHAnsi" w:hAnsiTheme="minorHAnsi" w:cstheme="minorHAnsi"/>
          <w:sz w:val="22"/>
        </w:rPr>
        <w:t xml:space="preserve"> − Searches an element using the given index or by the value.</w:t>
      </w:r>
    </w:p>
    <w:p w14:paraId="5B7558B4" w14:textId="77777777" w:rsidR="00EC640B" w:rsidRPr="00EC640B" w:rsidRDefault="00EC640B" w:rsidP="00EC640B">
      <w:pPr>
        <w:numPr>
          <w:ilvl w:val="0"/>
          <w:numId w:val="6"/>
        </w:numPr>
        <w:spacing w:line="200" w:lineRule="exact"/>
        <w:jc w:val="both"/>
        <w:rPr>
          <w:rFonts w:asciiTheme="minorHAnsi" w:hAnsiTheme="minorHAnsi" w:cstheme="minorHAnsi"/>
          <w:sz w:val="22"/>
        </w:rPr>
      </w:pPr>
      <w:r w:rsidRPr="00EC640B">
        <w:rPr>
          <w:rFonts w:asciiTheme="minorHAnsi" w:hAnsiTheme="minorHAnsi" w:cstheme="minorHAnsi"/>
          <w:b/>
          <w:bCs/>
          <w:sz w:val="22"/>
        </w:rPr>
        <w:t>Update</w:t>
      </w:r>
      <w:r w:rsidRPr="00EC640B">
        <w:rPr>
          <w:rFonts w:asciiTheme="minorHAnsi" w:hAnsiTheme="minorHAnsi" w:cstheme="minorHAnsi"/>
          <w:sz w:val="22"/>
        </w:rPr>
        <w:t xml:space="preserve"> − Updates an element at the given index.</w:t>
      </w:r>
    </w:p>
    <w:p w14:paraId="3FD8D007" w14:textId="77777777" w:rsidR="003740AC" w:rsidRPr="00EC640B" w:rsidRDefault="003740AC">
      <w:pPr>
        <w:spacing w:line="200" w:lineRule="exact"/>
        <w:rPr>
          <w:rFonts w:asciiTheme="minorHAnsi" w:hAnsiTheme="minorHAnsi" w:cstheme="minorHAnsi"/>
        </w:rPr>
      </w:pPr>
    </w:p>
    <w:p w14:paraId="7BB15FD3" w14:textId="77777777" w:rsidR="00EC640B" w:rsidRPr="00792CFD" w:rsidRDefault="00EC640B" w:rsidP="00792CFD">
      <w:pPr>
        <w:pStyle w:val="ListParagraph"/>
        <w:numPr>
          <w:ilvl w:val="2"/>
          <w:numId w:val="8"/>
        </w:numPr>
        <w:spacing w:before="10" w:line="260" w:lineRule="exact"/>
        <w:rPr>
          <w:rFonts w:ascii="Calibri Light" w:hAnsi="Calibri Light" w:cs="Calibri Light"/>
          <w:b/>
          <w:color w:val="4F81BD" w:themeColor="accent1"/>
          <w:sz w:val="24"/>
          <w:szCs w:val="24"/>
        </w:rPr>
      </w:pPr>
      <w:r w:rsidRPr="00792CFD">
        <w:rPr>
          <w:rFonts w:ascii="Calibri Light" w:hAnsi="Calibri Light" w:cs="Calibri Light"/>
          <w:b/>
          <w:color w:val="4F81BD" w:themeColor="accent1"/>
          <w:sz w:val="24"/>
          <w:szCs w:val="24"/>
        </w:rPr>
        <w:t>Traverse Operation</w:t>
      </w:r>
    </w:p>
    <w:p w14:paraId="5EB62633"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This operation is to traverse through the elements of an array.</w:t>
      </w:r>
    </w:p>
    <w:p w14:paraId="0CE458CF" w14:textId="77777777" w:rsidR="00EC640B" w:rsidRPr="00EC640B" w:rsidRDefault="00EC640B" w:rsidP="00EC640B">
      <w:pPr>
        <w:numPr>
          <w:ilvl w:val="0"/>
          <w:numId w:val="1"/>
        </w:numPr>
        <w:tabs>
          <w:tab w:val="clear" w:pos="720"/>
        </w:tabs>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Example</w:t>
      </w:r>
    </w:p>
    <w:p w14:paraId="2F2FAE5B"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Following program traverses and prints the elements of an array:</w:t>
      </w:r>
    </w:p>
    <w:p w14:paraId="53409287"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#include &lt;stdio.h&gt;</w:t>
      </w:r>
    </w:p>
    <w:p w14:paraId="6F422B18"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main() {</w:t>
      </w:r>
    </w:p>
    <w:p w14:paraId="587C20B1"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int LA[] = {1,3,5,7,8};</w:t>
      </w:r>
    </w:p>
    <w:p w14:paraId="2CFF1293"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int item = 10, k = 3, n = 5;</w:t>
      </w:r>
    </w:p>
    <w:p w14:paraId="507856EF"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int i = 0, j = n;   </w:t>
      </w:r>
    </w:p>
    <w:p w14:paraId="33ABFE3E"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printf("The original array elements are :\n");</w:t>
      </w:r>
    </w:p>
    <w:p w14:paraId="68456E2F"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for(i = 0; i&lt;n; i++) {</w:t>
      </w:r>
    </w:p>
    <w:p w14:paraId="4AA0DCDC"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w:t>
      </w:r>
      <w:r w:rsidR="00D157F2">
        <w:rPr>
          <w:rFonts w:asciiTheme="minorHAnsi" w:hAnsiTheme="minorHAnsi" w:cstheme="minorHAnsi"/>
          <w:sz w:val="22"/>
          <w:szCs w:val="22"/>
        </w:rPr>
        <w:t>cout&lt;&lt; LA[i]</w:t>
      </w:r>
      <w:r w:rsidRPr="00EC640B">
        <w:rPr>
          <w:rFonts w:asciiTheme="minorHAnsi" w:hAnsiTheme="minorHAnsi" w:cstheme="minorHAnsi"/>
          <w:sz w:val="22"/>
          <w:szCs w:val="22"/>
        </w:rPr>
        <w:t>;</w:t>
      </w:r>
    </w:p>
    <w:p w14:paraId="1845D152" w14:textId="77777777" w:rsidR="00EC640B" w:rsidRP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w:t>
      </w:r>
    </w:p>
    <w:p w14:paraId="497BF1C2" w14:textId="77777777" w:rsidR="00EC640B" w:rsidRDefault="00EC640B" w:rsidP="00EC640B">
      <w:pPr>
        <w:spacing w:before="10" w:line="260" w:lineRule="exact"/>
        <w:rPr>
          <w:rFonts w:asciiTheme="minorHAnsi" w:hAnsiTheme="minorHAnsi" w:cstheme="minorHAnsi"/>
          <w:sz w:val="22"/>
          <w:szCs w:val="22"/>
        </w:rPr>
      </w:pPr>
      <w:r w:rsidRPr="00EC640B">
        <w:rPr>
          <w:rFonts w:asciiTheme="minorHAnsi" w:hAnsiTheme="minorHAnsi" w:cstheme="minorHAnsi"/>
          <w:sz w:val="22"/>
          <w:szCs w:val="22"/>
        </w:rPr>
        <w:t>}</w:t>
      </w:r>
    </w:p>
    <w:p w14:paraId="32F67772" w14:textId="77777777" w:rsidR="00EC640B" w:rsidRPr="00EC640B" w:rsidRDefault="00EC640B" w:rsidP="00EC640B">
      <w:pPr>
        <w:spacing w:before="10" w:line="260" w:lineRule="exact"/>
        <w:rPr>
          <w:rFonts w:asciiTheme="minorHAnsi" w:hAnsiTheme="minorHAnsi" w:cstheme="minorHAnsi"/>
          <w:sz w:val="22"/>
          <w:szCs w:val="22"/>
        </w:rPr>
      </w:pPr>
    </w:p>
    <w:p w14:paraId="34510D55" w14:textId="77777777" w:rsidR="00EC640B" w:rsidRPr="00792CFD" w:rsidRDefault="00EC640B" w:rsidP="00792CFD">
      <w:pPr>
        <w:pStyle w:val="ListParagraph"/>
        <w:numPr>
          <w:ilvl w:val="2"/>
          <w:numId w:val="8"/>
        </w:numPr>
        <w:spacing w:before="10" w:line="260" w:lineRule="exact"/>
        <w:rPr>
          <w:rFonts w:ascii="Calibri Light" w:hAnsi="Calibri Light" w:cs="Calibri Light"/>
          <w:b/>
          <w:color w:val="4F81BD" w:themeColor="accent1"/>
          <w:sz w:val="24"/>
          <w:szCs w:val="24"/>
        </w:rPr>
      </w:pPr>
      <w:r w:rsidRPr="00792CFD">
        <w:rPr>
          <w:rFonts w:ascii="Calibri Light" w:hAnsi="Calibri Light" w:cs="Calibri Light"/>
          <w:b/>
          <w:color w:val="4F81BD" w:themeColor="accent1"/>
          <w:sz w:val="24"/>
          <w:szCs w:val="24"/>
        </w:rPr>
        <w:t>Insertion Operation</w:t>
      </w:r>
    </w:p>
    <w:p w14:paraId="24794335" w14:textId="77777777" w:rsidR="00EC640B" w:rsidRPr="00EC640B" w:rsidRDefault="00EC640B" w:rsidP="00EC640B">
      <w:pPr>
        <w:spacing w:before="10" w:line="260" w:lineRule="exact"/>
        <w:jc w:val="both"/>
        <w:rPr>
          <w:rFonts w:asciiTheme="minorHAnsi" w:hAnsiTheme="minorHAnsi" w:cstheme="minorHAnsi"/>
          <w:sz w:val="22"/>
          <w:szCs w:val="22"/>
        </w:rPr>
      </w:pPr>
      <w:r w:rsidRPr="00EC640B">
        <w:rPr>
          <w:rFonts w:asciiTheme="minorHAnsi" w:hAnsiTheme="minorHAnsi" w:cstheme="minorHAnsi"/>
          <w:sz w:val="22"/>
          <w:szCs w:val="22"/>
        </w:rPr>
        <w:t>Insert operation is to insert one or more data elements into an array. Based on the requirement, a new element can be added at the beginning, end, or any given index of array.</w:t>
      </w:r>
    </w:p>
    <w:p w14:paraId="5B140D1D" w14:textId="77777777" w:rsidR="00EC640B" w:rsidRPr="00EC640B" w:rsidRDefault="00EC640B" w:rsidP="00EC640B">
      <w:pPr>
        <w:spacing w:before="10" w:line="260" w:lineRule="exact"/>
        <w:jc w:val="both"/>
        <w:rPr>
          <w:rFonts w:asciiTheme="minorHAnsi" w:hAnsiTheme="minorHAnsi" w:cstheme="minorHAnsi"/>
          <w:sz w:val="22"/>
          <w:szCs w:val="22"/>
        </w:rPr>
      </w:pPr>
      <w:r w:rsidRPr="00EC640B">
        <w:rPr>
          <w:rFonts w:asciiTheme="minorHAnsi" w:hAnsiTheme="minorHAnsi" w:cstheme="minorHAnsi"/>
          <w:sz w:val="22"/>
          <w:szCs w:val="22"/>
        </w:rPr>
        <w:t>Here, we see a practical implementation of insertion operation, where we ad</w:t>
      </w:r>
      <w:r>
        <w:rPr>
          <w:rFonts w:asciiTheme="minorHAnsi" w:hAnsiTheme="minorHAnsi" w:cstheme="minorHAnsi"/>
          <w:sz w:val="22"/>
          <w:szCs w:val="22"/>
        </w:rPr>
        <w:t xml:space="preserve">d data at the end of the array </w:t>
      </w:r>
      <w:r w:rsidRPr="00EC640B">
        <w:rPr>
          <w:rFonts w:asciiTheme="minorHAnsi" w:hAnsiTheme="minorHAnsi" w:cstheme="minorHAnsi"/>
          <w:sz w:val="22"/>
          <w:szCs w:val="22"/>
        </w:rPr>
        <w:t>Example</w:t>
      </w:r>
    </w:p>
    <w:p w14:paraId="2B47E89A" w14:textId="77777777" w:rsidR="00EC640B" w:rsidRPr="00EC640B" w:rsidRDefault="00EC640B" w:rsidP="00EC640B">
      <w:pPr>
        <w:spacing w:line="260" w:lineRule="exact"/>
        <w:jc w:val="both"/>
        <w:rPr>
          <w:rFonts w:asciiTheme="minorHAnsi" w:hAnsiTheme="minorHAnsi" w:cstheme="minorHAnsi"/>
          <w:sz w:val="22"/>
          <w:szCs w:val="22"/>
        </w:rPr>
      </w:pPr>
      <w:r w:rsidRPr="00EC640B">
        <w:rPr>
          <w:rFonts w:asciiTheme="minorHAnsi" w:hAnsiTheme="minorHAnsi" w:cstheme="minorHAnsi"/>
          <w:sz w:val="22"/>
          <w:szCs w:val="22"/>
        </w:rPr>
        <w:t>Following is the implementation of the above algorithm −</w:t>
      </w:r>
    </w:p>
    <w:p w14:paraId="00B33856"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#include &lt;stdio.h&gt;</w:t>
      </w:r>
    </w:p>
    <w:p w14:paraId="7684ED4B" w14:textId="77777777" w:rsidR="00EC640B" w:rsidRPr="00EC640B" w:rsidRDefault="00EC640B" w:rsidP="00EC640B">
      <w:pPr>
        <w:spacing w:line="260" w:lineRule="exact"/>
        <w:rPr>
          <w:rFonts w:asciiTheme="minorHAnsi" w:hAnsiTheme="minorHAnsi" w:cstheme="minorHAnsi"/>
          <w:sz w:val="22"/>
          <w:szCs w:val="22"/>
        </w:rPr>
      </w:pPr>
    </w:p>
    <w:p w14:paraId="64903CF9"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main() {</w:t>
      </w:r>
    </w:p>
    <w:p w14:paraId="0C80030A"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int LA[] = {1,3,5,7,8};</w:t>
      </w:r>
    </w:p>
    <w:p w14:paraId="26013D4C"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int item = 10, k = 3, n = 5;</w:t>
      </w:r>
    </w:p>
    <w:p w14:paraId="18995BF6"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int i = 0, j = n;</w:t>
      </w:r>
    </w:p>
    <w:p w14:paraId="4E69AD8E"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w:t>
      </w:r>
    </w:p>
    <w:p w14:paraId="4733FB79" w14:textId="77777777" w:rsidR="00D157F2"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w:t>
      </w:r>
      <w:r w:rsidR="00D157F2">
        <w:rPr>
          <w:rFonts w:asciiTheme="minorHAnsi" w:hAnsiTheme="minorHAnsi" w:cstheme="minorHAnsi"/>
          <w:sz w:val="22"/>
          <w:szCs w:val="22"/>
        </w:rPr>
        <w:t>cout&lt;&lt;</w:t>
      </w:r>
      <w:r w:rsidRPr="00EC640B">
        <w:rPr>
          <w:rFonts w:asciiTheme="minorHAnsi" w:hAnsiTheme="minorHAnsi" w:cstheme="minorHAnsi"/>
          <w:sz w:val="22"/>
          <w:szCs w:val="22"/>
        </w:rPr>
        <w:t>"The original array elements are :\n");</w:t>
      </w:r>
    </w:p>
    <w:p w14:paraId="30433776"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lastRenderedPageBreak/>
        <w:t>for(i = 0; i&lt;n; i++) {</w:t>
      </w:r>
    </w:p>
    <w:p w14:paraId="1DB36FED"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w:t>
      </w:r>
      <w:r w:rsidR="00D157F2">
        <w:rPr>
          <w:rFonts w:asciiTheme="minorHAnsi" w:hAnsiTheme="minorHAnsi" w:cstheme="minorHAnsi"/>
          <w:sz w:val="22"/>
          <w:szCs w:val="22"/>
        </w:rPr>
        <w:t>cout&lt;&lt;LA[i]</w:t>
      </w:r>
      <w:r w:rsidRPr="00EC640B">
        <w:rPr>
          <w:rFonts w:asciiTheme="minorHAnsi" w:hAnsiTheme="minorHAnsi" w:cstheme="minorHAnsi"/>
          <w:sz w:val="22"/>
          <w:szCs w:val="22"/>
        </w:rPr>
        <w:t>;</w:t>
      </w:r>
    </w:p>
    <w:p w14:paraId="07D9AA92"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w:t>
      </w:r>
    </w:p>
    <w:p w14:paraId="447163DA" w14:textId="77777777" w:rsidR="00EC640B" w:rsidRPr="00EC640B" w:rsidRDefault="00EC640B" w:rsidP="00EC640B">
      <w:pPr>
        <w:spacing w:line="260" w:lineRule="exact"/>
        <w:rPr>
          <w:rFonts w:asciiTheme="minorHAnsi" w:hAnsiTheme="minorHAnsi" w:cstheme="minorHAnsi"/>
          <w:sz w:val="22"/>
          <w:szCs w:val="22"/>
        </w:rPr>
      </w:pPr>
    </w:p>
    <w:p w14:paraId="4D10809B"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n = n + 1;</w:t>
      </w:r>
    </w:p>
    <w:p w14:paraId="0D228F0E"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ab/>
      </w:r>
    </w:p>
    <w:p w14:paraId="01D6D046"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while( j &gt;= k) {</w:t>
      </w:r>
    </w:p>
    <w:p w14:paraId="2900CC25"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LA[j+1] = LA[j];</w:t>
      </w:r>
    </w:p>
    <w:p w14:paraId="1EA4828F"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j = j - 1;</w:t>
      </w:r>
    </w:p>
    <w:p w14:paraId="28316DA2"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w:t>
      </w:r>
    </w:p>
    <w:p w14:paraId="0B47B6D9" w14:textId="77777777" w:rsidR="00EC640B" w:rsidRPr="00EC640B" w:rsidRDefault="00EC640B" w:rsidP="00EC640B">
      <w:pPr>
        <w:spacing w:line="260" w:lineRule="exact"/>
        <w:rPr>
          <w:rFonts w:asciiTheme="minorHAnsi" w:hAnsiTheme="minorHAnsi" w:cstheme="minorHAnsi"/>
          <w:sz w:val="22"/>
          <w:szCs w:val="22"/>
        </w:rPr>
      </w:pPr>
    </w:p>
    <w:p w14:paraId="593E51E3"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LA[k] = item;</w:t>
      </w:r>
    </w:p>
    <w:p w14:paraId="46D84E00" w14:textId="77777777" w:rsidR="00EC640B" w:rsidRPr="00EC640B" w:rsidRDefault="00EC640B" w:rsidP="00EC640B">
      <w:pPr>
        <w:spacing w:line="260" w:lineRule="exact"/>
        <w:rPr>
          <w:rFonts w:asciiTheme="minorHAnsi" w:hAnsiTheme="minorHAnsi" w:cstheme="minorHAnsi"/>
          <w:sz w:val="22"/>
          <w:szCs w:val="22"/>
        </w:rPr>
      </w:pPr>
    </w:p>
    <w:p w14:paraId="73353C59" w14:textId="77777777" w:rsidR="00EC640B" w:rsidRPr="00EC640B" w:rsidRDefault="00D157F2" w:rsidP="00EC640B">
      <w:pPr>
        <w:spacing w:line="260" w:lineRule="exact"/>
        <w:rPr>
          <w:rFonts w:asciiTheme="minorHAnsi" w:hAnsiTheme="minorHAnsi" w:cstheme="minorHAnsi"/>
          <w:sz w:val="22"/>
          <w:szCs w:val="22"/>
        </w:rPr>
      </w:pPr>
      <w:r>
        <w:rPr>
          <w:rFonts w:asciiTheme="minorHAnsi" w:hAnsiTheme="minorHAnsi" w:cstheme="minorHAnsi"/>
          <w:sz w:val="22"/>
          <w:szCs w:val="22"/>
        </w:rPr>
        <w:t>Cout&lt;&lt;”</w:t>
      </w:r>
      <w:r w:rsidR="00EC640B" w:rsidRPr="00EC640B">
        <w:rPr>
          <w:rFonts w:asciiTheme="minorHAnsi" w:hAnsiTheme="minorHAnsi" w:cstheme="minorHAnsi"/>
          <w:sz w:val="22"/>
          <w:szCs w:val="22"/>
        </w:rPr>
        <w:t>The array</w:t>
      </w:r>
      <w:r>
        <w:rPr>
          <w:rFonts w:asciiTheme="minorHAnsi" w:hAnsiTheme="minorHAnsi" w:cstheme="minorHAnsi"/>
          <w:sz w:val="22"/>
          <w:szCs w:val="22"/>
        </w:rPr>
        <w:t xml:space="preserve"> elements after insertion :\n";</w:t>
      </w:r>
    </w:p>
    <w:p w14:paraId="5C59272E" w14:textId="77777777" w:rsidR="00EC640B" w:rsidRPr="00EC640B" w:rsidRDefault="00EC640B" w:rsidP="00EC640B">
      <w:pPr>
        <w:spacing w:line="260" w:lineRule="exact"/>
        <w:rPr>
          <w:rFonts w:asciiTheme="minorHAnsi" w:hAnsiTheme="minorHAnsi" w:cstheme="minorHAnsi"/>
          <w:sz w:val="22"/>
          <w:szCs w:val="22"/>
        </w:rPr>
      </w:pPr>
    </w:p>
    <w:p w14:paraId="6340EB7F"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for(i = 0; i&lt;n; i++) {</w:t>
      </w:r>
    </w:p>
    <w:p w14:paraId="4C975488" w14:textId="77777777" w:rsidR="00EC640B" w:rsidRPr="00EC640B" w:rsidRDefault="00D157F2" w:rsidP="00EC640B">
      <w:pPr>
        <w:spacing w:line="260" w:lineRule="exact"/>
        <w:rPr>
          <w:rFonts w:asciiTheme="minorHAnsi" w:hAnsiTheme="minorHAnsi" w:cstheme="minorHAnsi"/>
          <w:sz w:val="22"/>
          <w:szCs w:val="22"/>
        </w:rPr>
      </w:pPr>
      <w:r>
        <w:rPr>
          <w:rFonts w:asciiTheme="minorHAnsi" w:hAnsiTheme="minorHAnsi" w:cstheme="minorHAnsi"/>
          <w:sz w:val="22"/>
          <w:szCs w:val="22"/>
        </w:rPr>
        <w:t>cout&lt;&lt;LA[%d] = %d \n", i, LA[i];</w:t>
      </w:r>
    </w:p>
    <w:p w14:paraId="6492C6BC" w14:textId="77777777" w:rsidR="00EC640B" w:rsidRPr="00EC640B" w:rsidRDefault="00EC640B" w:rsidP="00EC640B">
      <w:pPr>
        <w:spacing w:line="260" w:lineRule="exact"/>
        <w:rPr>
          <w:rFonts w:asciiTheme="minorHAnsi" w:hAnsiTheme="minorHAnsi" w:cstheme="minorHAnsi"/>
          <w:sz w:val="22"/>
          <w:szCs w:val="22"/>
        </w:rPr>
      </w:pPr>
      <w:r w:rsidRPr="00EC640B">
        <w:rPr>
          <w:rFonts w:asciiTheme="minorHAnsi" w:hAnsiTheme="minorHAnsi" w:cstheme="minorHAnsi"/>
          <w:sz w:val="22"/>
          <w:szCs w:val="22"/>
        </w:rPr>
        <w:t xml:space="preserve">   }</w:t>
      </w:r>
    </w:p>
    <w:p w14:paraId="6DDF18A0" w14:textId="77777777" w:rsidR="003740AC" w:rsidRDefault="003740AC">
      <w:pPr>
        <w:spacing w:before="10" w:line="260" w:lineRule="exact"/>
        <w:rPr>
          <w:sz w:val="26"/>
          <w:szCs w:val="26"/>
        </w:rPr>
      </w:pPr>
    </w:p>
    <w:p w14:paraId="22C09568" w14:textId="77777777" w:rsidR="003740AC" w:rsidRPr="00792CFD" w:rsidRDefault="00C9523E" w:rsidP="00792CFD">
      <w:pPr>
        <w:pStyle w:val="ListParagraph"/>
        <w:numPr>
          <w:ilvl w:val="2"/>
          <w:numId w:val="8"/>
        </w:numPr>
        <w:rPr>
          <w:rFonts w:ascii="Calibri" w:eastAsia="Calibri" w:hAnsi="Calibri" w:cs="Calibri"/>
          <w:b/>
          <w:sz w:val="24"/>
          <w:szCs w:val="24"/>
        </w:rPr>
      </w:pPr>
      <w:r w:rsidRPr="00792CFD">
        <w:rPr>
          <w:rFonts w:ascii="Calibri" w:eastAsia="Calibri" w:hAnsi="Calibri" w:cs="Calibri"/>
          <w:b/>
          <w:color w:val="4F81BD" w:themeColor="accent1"/>
          <w:sz w:val="24"/>
          <w:szCs w:val="24"/>
        </w:rPr>
        <w:t>Update Operation</w:t>
      </w:r>
    </w:p>
    <w:p w14:paraId="5130842E" w14:textId="77777777" w:rsidR="00C9523E" w:rsidRPr="00C9523E" w:rsidRDefault="00C9523E" w:rsidP="00C9523E">
      <w:pPr>
        <w:ind w:left="720"/>
        <w:rPr>
          <w:rFonts w:eastAsia="Consolas"/>
          <w:sz w:val="22"/>
        </w:rPr>
      </w:pPr>
      <w:r w:rsidRPr="00C9523E">
        <w:rPr>
          <w:rFonts w:eastAsia="Consolas"/>
          <w:w w:val="99"/>
          <w:sz w:val="22"/>
        </w:rPr>
        <w:t>void</w:t>
      </w:r>
      <w:r w:rsidRPr="00C9523E">
        <w:rPr>
          <w:rFonts w:eastAsia="Consolas"/>
          <w:sz w:val="22"/>
        </w:rPr>
        <w:t xml:space="preserve"> </w:t>
      </w:r>
      <w:r w:rsidRPr="00C9523E">
        <w:rPr>
          <w:rFonts w:eastAsia="Consolas"/>
          <w:w w:val="99"/>
          <w:sz w:val="22"/>
        </w:rPr>
        <w:t>Update</w:t>
      </w:r>
      <w:r w:rsidRPr="00C9523E">
        <w:rPr>
          <w:rFonts w:eastAsia="Consolas"/>
          <w:sz w:val="22"/>
        </w:rPr>
        <w:t xml:space="preserve"> </w:t>
      </w:r>
      <w:r w:rsidRPr="00C9523E">
        <w:rPr>
          <w:rFonts w:eastAsia="Consolas"/>
          <w:w w:val="99"/>
          <w:sz w:val="22"/>
        </w:rPr>
        <w:t>Values</w:t>
      </w:r>
      <w:r w:rsidRPr="00C9523E">
        <w:rPr>
          <w:rFonts w:eastAsia="Consolas"/>
          <w:sz w:val="22"/>
        </w:rPr>
        <w:t xml:space="preserve"> </w:t>
      </w:r>
      <w:r w:rsidRPr="00C9523E">
        <w:rPr>
          <w:rFonts w:eastAsia="Consolas"/>
          <w:w w:val="99"/>
          <w:sz w:val="22"/>
        </w:rPr>
        <w:t>()</w:t>
      </w:r>
    </w:p>
    <w:p w14:paraId="4D4BCAE7" w14:textId="77777777" w:rsidR="00C9523E" w:rsidRPr="00C9523E" w:rsidRDefault="00C9523E" w:rsidP="00C9523E">
      <w:pPr>
        <w:spacing w:line="220" w:lineRule="exact"/>
        <w:ind w:left="720"/>
        <w:rPr>
          <w:rFonts w:eastAsia="Consolas"/>
          <w:sz w:val="22"/>
        </w:rPr>
      </w:pPr>
      <w:r w:rsidRPr="00C9523E">
        <w:rPr>
          <w:rFonts w:eastAsia="Consolas"/>
          <w:w w:val="99"/>
          <w:sz w:val="22"/>
        </w:rPr>
        <w:t>{</w:t>
      </w:r>
    </w:p>
    <w:p w14:paraId="6FB3D2DC" w14:textId="77777777" w:rsidR="00C9523E" w:rsidRPr="00C9523E" w:rsidRDefault="00C9523E" w:rsidP="00C9523E">
      <w:pPr>
        <w:ind w:left="720"/>
        <w:rPr>
          <w:rFonts w:eastAsia="Consolas"/>
          <w:sz w:val="22"/>
        </w:rPr>
      </w:pPr>
      <w:r w:rsidRPr="00C9523E">
        <w:rPr>
          <w:rFonts w:eastAsia="Consolas"/>
          <w:w w:val="99"/>
          <w:sz w:val="22"/>
        </w:rPr>
        <w:t>cout&lt;&lt;"Enter</w:t>
      </w:r>
      <w:r w:rsidRPr="00C9523E">
        <w:rPr>
          <w:rFonts w:eastAsia="Consolas"/>
          <w:sz w:val="22"/>
        </w:rPr>
        <w:t xml:space="preserve"> </w:t>
      </w:r>
      <w:r w:rsidRPr="00C9523E">
        <w:rPr>
          <w:rFonts w:eastAsia="Consolas"/>
          <w:w w:val="99"/>
          <w:sz w:val="22"/>
        </w:rPr>
        <w:t>Index</w:t>
      </w:r>
      <w:r w:rsidRPr="00C9523E">
        <w:rPr>
          <w:rFonts w:eastAsia="Consolas"/>
          <w:sz w:val="22"/>
        </w:rPr>
        <w:t xml:space="preserve"> </w:t>
      </w:r>
      <w:r w:rsidRPr="00C9523E">
        <w:rPr>
          <w:rFonts w:eastAsia="Consolas"/>
          <w:w w:val="99"/>
          <w:sz w:val="22"/>
        </w:rPr>
        <w:t>Number</w:t>
      </w:r>
      <w:r w:rsidRPr="00C9523E">
        <w:rPr>
          <w:rFonts w:eastAsia="Consolas"/>
          <w:sz w:val="22"/>
        </w:rPr>
        <w:t xml:space="preserve"> </w:t>
      </w:r>
      <w:r w:rsidRPr="00C9523E">
        <w:rPr>
          <w:rFonts w:eastAsia="Consolas"/>
          <w:w w:val="99"/>
          <w:sz w:val="22"/>
        </w:rPr>
        <w:t>to</w:t>
      </w:r>
      <w:r w:rsidRPr="00C9523E">
        <w:rPr>
          <w:rFonts w:eastAsia="Consolas"/>
          <w:sz w:val="22"/>
        </w:rPr>
        <w:t xml:space="preserve"> </w:t>
      </w:r>
      <w:r w:rsidRPr="00C9523E">
        <w:rPr>
          <w:rFonts w:eastAsia="Consolas"/>
          <w:w w:val="99"/>
          <w:sz w:val="22"/>
        </w:rPr>
        <w:t>Update</w:t>
      </w:r>
      <w:r w:rsidRPr="00C9523E">
        <w:rPr>
          <w:rFonts w:eastAsia="Consolas"/>
          <w:sz w:val="22"/>
        </w:rPr>
        <w:t xml:space="preserve"> </w:t>
      </w:r>
      <w:r w:rsidRPr="00C9523E">
        <w:rPr>
          <w:rFonts w:eastAsia="Consolas"/>
          <w:w w:val="99"/>
          <w:sz w:val="22"/>
        </w:rPr>
        <w:t>Value:";</w:t>
      </w:r>
    </w:p>
    <w:p w14:paraId="60AD450B" w14:textId="77777777" w:rsidR="00C9523E" w:rsidRPr="00C9523E" w:rsidRDefault="00C9523E" w:rsidP="00C9523E">
      <w:pPr>
        <w:ind w:left="720"/>
        <w:rPr>
          <w:rFonts w:eastAsia="Consolas"/>
          <w:sz w:val="22"/>
        </w:rPr>
      </w:pPr>
      <w:r w:rsidRPr="00C9523E">
        <w:rPr>
          <w:rFonts w:eastAsia="Consolas"/>
          <w:w w:val="99"/>
          <w:sz w:val="22"/>
        </w:rPr>
        <w:t>int</w:t>
      </w:r>
      <w:r w:rsidRPr="00C9523E">
        <w:rPr>
          <w:rFonts w:eastAsia="Consolas"/>
          <w:sz w:val="22"/>
        </w:rPr>
        <w:t xml:space="preserve"> </w:t>
      </w:r>
      <w:r w:rsidRPr="00C9523E">
        <w:rPr>
          <w:rFonts w:eastAsia="Consolas"/>
          <w:w w:val="99"/>
          <w:sz w:val="22"/>
        </w:rPr>
        <w:t>index;</w:t>
      </w:r>
    </w:p>
    <w:p w14:paraId="723EB266" w14:textId="77777777" w:rsidR="00C9523E" w:rsidRPr="00C9523E" w:rsidRDefault="00C9523E" w:rsidP="00C9523E">
      <w:pPr>
        <w:spacing w:line="220" w:lineRule="exact"/>
        <w:ind w:left="720"/>
        <w:rPr>
          <w:rFonts w:eastAsia="Consolas"/>
          <w:sz w:val="22"/>
        </w:rPr>
      </w:pPr>
      <w:r w:rsidRPr="00C9523E">
        <w:rPr>
          <w:rFonts w:eastAsia="Consolas"/>
          <w:w w:val="99"/>
          <w:sz w:val="22"/>
        </w:rPr>
        <w:t>cin&gt;&gt;index;</w:t>
      </w:r>
    </w:p>
    <w:p w14:paraId="6A4EF979" w14:textId="77777777" w:rsidR="00C9523E" w:rsidRPr="00C9523E" w:rsidRDefault="00C9523E" w:rsidP="00C9523E">
      <w:pPr>
        <w:ind w:left="720"/>
        <w:rPr>
          <w:rFonts w:eastAsia="Consolas"/>
          <w:sz w:val="22"/>
        </w:rPr>
      </w:pPr>
      <w:r w:rsidRPr="00C9523E">
        <w:rPr>
          <w:sz w:val="18"/>
          <w:szCs w:val="17"/>
        </w:rPr>
        <w:t xml:space="preserve">        </w:t>
      </w:r>
      <w:r w:rsidRPr="00C9523E">
        <w:rPr>
          <w:rFonts w:eastAsia="Consolas"/>
          <w:w w:val="99"/>
          <w:sz w:val="22"/>
        </w:rPr>
        <w:t xml:space="preserve"> cout&lt;&lt;"Enter</w:t>
      </w:r>
      <w:r w:rsidRPr="00C9523E">
        <w:rPr>
          <w:rFonts w:eastAsia="Consolas"/>
          <w:sz w:val="22"/>
        </w:rPr>
        <w:t xml:space="preserve"> </w:t>
      </w:r>
      <w:r w:rsidRPr="00C9523E">
        <w:rPr>
          <w:rFonts w:eastAsia="Consolas"/>
          <w:w w:val="99"/>
          <w:sz w:val="22"/>
        </w:rPr>
        <w:t>the</w:t>
      </w:r>
      <w:r w:rsidRPr="00C9523E">
        <w:rPr>
          <w:rFonts w:eastAsia="Consolas"/>
          <w:sz w:val="22"/>
        </w:rPr>
        <w:t xml:space="preserve"> </w:t>
      </w:r>
      <w:r w:rsidRPr="00C9523E">
        <w:rPr>
          <w:rFonts w:eastAsia="Consolas"/>
          <w:w w:val="99"/>
          <w:sz w:val="22"/>
        </w:rPr>
        <w:t>New</w:t>
      </w:r>
      <w:r w:rsidRPr="00C9523E">
        <w:rPr>
          <w:rFonts w:eastAsia="Consolas"/>
          <w:sz w:val="22"/>
        </w:rPr>
        <w:t xml:space="preserve"> </w:t>
      </w:r>
      <w:r w:rsidRPr="00C9523E">
        <w:rPr>
          <w:rFonts w:eastAsia="Consolas"/>
          <w:w w:val="99"/>
          <w:sz w:val="22"/>
        </w:rPr>
        <w:t>Value</w:t>
      </w:r>
      <w:r w:rsidRPr="00C9523E">
        <w:rPr>
          <w:rFonts w:eastAsia="Consolas"/>
          <w:sz w:val="22"/>
        </w:rPr>
        <w:t xml:space="preserve"> </w:t>
      </w:r>
      <w:r w:rsidRPr="00C9523E">
        <w:rPr>
          <w:rFonts w:eastAsia="Consolas"/>
          <w:w w:val="99"/>
          <w:sz w:val="22"/>
        </w:rPr>
        <w:t>For</w:t>
      </w:r>
      <w:r w:rsidRPr="00C9523E">
        <w:rPr>
          <w:rFonts w:eastAsia="Consolas"/>
          <w:sz w:val="22"/>
        </w:rPr>
        <w:t xml:space="preserve"> </w:t>
      </w:r>
      <w:r w:rsidRPr="00C9523E">
        <w:rPr>
          <w:rFonts w:eastAsia="Consolas"/>
          <w:w w:val="99"/>
          <w:sz w:val="22"/>
        </w:rPr>
        <w:t>Index</w:t>
      </w:r>
      <w:r w:rsidRPr="00C9523E">
        <w:rPr>
          <w:rFonts w:eastAsia="Consolas"/>
          <w:sz w:val="22"/>
        </w:rPr>
        <w:t xml:space="preserve"> </w:t>
      </w:r>
      <w:r w:rsidRPr="00C9523E">
        <w:rPr>
          <w:rFonts w:eastAsia="Consolas"/>
          <w:w w:val="99"/>
          <w:sz w:val="22"/>
        </w:rPr>
        <w:t>array</w:t>
      </w:r>
      <w:r w:rsidRPr="00C9523E">
        <w:rPr>
          <w:rFonts w:eastAsia="Consolas"/>
          <w:sz w:val="22"/>
        </w:rPr>
        <w:t xml:space="preserve"> </w:t>
      </w:r>
      <w:r w:rsidRPr="00C9523E">
        <w:rPr>
          <w:rFonts w:eastAsia="Consolas"/>
          <w:w w:val="99"/>
          <w:sz w:val="22"/>
        </w:rPr>
        <w:t>[</w:t>
      </w:r>
      <w:r w:rsidRPr="00C9523E">
        <w:rPr>
          <w:rFonts w:eastAsia="Consolas"/>
          <w:sz w:val="22"/>
        </w:rPr>
        <w:t xml:space="preserve"> </w:t>
      </w:r>
      <w:r w:rsidRPr="00C9523E">
        <w:rPr>
          <w:rFonts w:eastAsia="Consolas"/>
          <w:w w:val="99"/>
          <w:sz w:val="22"/>
        </w:rPr>
        <w:t>"&lt;&lt;index&lt;&lt;"</w:t>
      </w:r>
      <w:r w:rsidRPr="00C9523E">
        <w:rPr>
          <w:rFonts w:eastAsia="Consolas"/>
          <w:sz w:val="22"/>
        </w:rPr>
        <w:t xml:space="preserve"> </w:t>
      </w:r>
      <w:r w:rsidRPr="00C9523E">
        <w:rPr>
          <w:rFonts w:eastAsia="Consolas"/>
          <w:w w:val="99"/>
          <w:sz w:val="22"/>
        </w:rPr>
        <w:t>]</w:t>
      </w:r>
      <w:r w:rsidRPr="00C9523E">
        <w:rPr>
          <w:rFonts w:eastAsia="Consolas"/>
          <w:sz w:val="22"/>
        </w:rPr>
        <w:t xml:space="preserve"> </w:t>
      </w:r>
      <w:r w:rsidRPr="00C9523E">
        <w:rPr>
          <w:rFonts w:eastAsia="Consolas"/>
          <w:w w:val="99"/>
          <w:sz w:val="22"/>
        </w:rPr>
        <w:t>=</w:t>
      </w:r>
      <w:r w:rsidRPr="00C9523E">
        <w:rPr>
          <w:rFonts w:eastAsia="Consolas"/>
          <w:sz w:val="22"/>
        </w:rPr>
        <w:t xml:space="preserve"> </w:t>
      </w:r>
      <w:r w:rsidRPr="00C9523E">
        <w:rPr>
          <w:rFonts w:eastAsia="Consolas"/>
          <w:w w:val="99"/>
          <w:sz w:val="22"/>
        </w:rPr>
        <w:t>";</w:t>
      </w:r>
    </w:p>
    <w:p w14:paraId="72C59210" w14:textId="77777777" w:rsidR="00C9523E" w:rsidRPr="00C9523E" w:rsidRDefault="00C9523E" w:rsidP="00C9523E">
      <w:pPr>
        <w:spacing w:line="220" w:lineRule="exact"/>
        <w:ind w:left="720"/>
        <w:rPr>
          <w:rFonts w:eastAsia="Consolas"/>
          <w:sz w:val="22"/>
        </w:rPr>
      </w:pPr>
      <w:r w:rsidRPr="00C9523E">
        <w:rPr>
          <w:rFonts w:eastAsia="Consolas"/>
          <w:w w:val="99"/>
          <w:sz w:val="22"/>
        </w:rPr>
        <w:t>cin&gt;&gt;array[index];</w:t>
      </w:r>
    </w:p>
    <w:p w14:paraId="20815A5D" w14:textId="77777777" w:rsidR="00C9523E" w:rsidRPr="00C9523E" w:rsidRDefault="00C9523E" w:rsidP="00C9523E">
      <w:pPr>
        <w:spacing w:line="160" w:lineRule="exact"/>
        <w:ind w:left="720"/>
        <w:rPr>
          <w:sz w:val="18"/>
          <w:szCs w:val="17"/>
        </w:rPr>
      </w:pPr>
    </w:p>
    <w:p w14:paraId="1D7460A7" w14:textId="77777777" w:rsidR="00C9523E" w:rsidRPr="00C9523E" w:rsidRDefault="00C9523E" w:rsidP="00C9523E">
      <w:pPr>
        <w:ind w:left="720"/>
        <w:rPr>
          <w:rFonts w:eastAsia="Consolas"/>
          <w:sz w:val="22"/>
        </w:rPr>
      </w:pPr>
      <w:r w:rsidRPr="00C9523E">
        <w:rPr>
          <w:sz w:val="22"/>
        </w:rPr>
        <w:t xml:space="preserve">       </w:t>
      </w:r>
      <w:r w:rsidRPr="00C9523E">
        <w:rPr>
          <w:rFonts w:eastAsia="Consolas"/>
          <w:w w:val="99"/>
          <w:sz w:val="22"/>
        </w:rPr>
        <w:t>cout&lt;&lt;"Array</w:t>
      </w:r>
      <w:r w:rsidRPr="00C9523E">
        <w:rPr>
          <w:rFonts w:eastAsia="Consolas"/>
          <w:sz w:val="22"/>
        </w:rPr>
        <w:t xml:space="preserve"> </w:t>
      </w:r>
      <w:r w:rsidRPr="00C9523E">
        <w:rPr>
          <w:rFonts w:eastAsia="Consolas"/>
          <w:w w:val="99"/>
          <w:sz w:val="22"/>
        </w:rPr>
        <w:t>Updated...</w:t>
      </w:r>
      <w:r w:rsidRPr="00C9523E">
        <w:rPr>
          <w:rFonts w:eastAsia="Consolas"/>
          <w:sz w:val="22"/>
        </w:rPr>
        <w:t xml:space="preserve">  </w:t>
      </w:r>
      <w:r w:rsidRPr="00C9523E">
        <w:rPr>
          <w:rFonts w:eastAsia="Consolas"/>
          <w:w w:val="99"/>
          <w:sz w:val="22"/>
        </w:rPr>
        <w:t>Successfully</w:t>
      </w:r>
      <w:r w:rsidRPr="00C9523E">
        <w:rPr>
          <w:rFonts w:eastAsia="Consolas"/>
          <w:sz w:val="22"/>
        </w:rPr>
        <w:t xml:space="preserve"> </w:t>
      </w:r>
      <w:r w:rsidRPr="00C9523E">
        <w:rPr>
          <w:rFonts w:eastAsia="Consolas"/>
          <w:w w:val="99"/>
          <w:sz w:val="22"/>
        </w:rPr>
        <w:t>"&lt;&lt;endl;</w:t>
      </w:r>
    </w:p>
    <w:p w14:paraId="14ACA95B" w14:textId="77777777" w:rsidR="00C9523E" w:rsidRPr="00C9523E" w:rsidRDefault="00C9523E" w:rsidP="00C9523E">
      <w:pPr>
        <w:ind w:left="720"/>
        <w:rPr>
          <w:rFonts w:ascii="Calibri" w:eastAsia="Calibri" w:hAnsi="Calibri" w:cs="Calibri"/>
          <w:b/>
          <w:sz w:val="24"/>
          <w:szCs w:val="24"/>
        </w:rPr>
      </w:pPr>
      <w:r w:rsidRPr="00C9523E">
        <w:rPr>
          <w:rFonts w:eastAsia="Consolas"/>
          <w:w w:val="99"/>
          <w:sz w:val="22"/>
        </w:rPr>
        <w:t>}</w:t>
      </w:r>
    </w:p>
    <w:p w14:paraId="3EE9D4DC" w14:textId="77777777" w:rsidR="003740AC" w:rsidRPr="00792CFD" w:rsidRDefault="00C9523E" w:rsidP="00792CFD">
      <w:pPr>
        <w:pStyle w:val="ListParagraph"/>
        <w:numPr>
          <w:ilvl w:val="2"/>
          <w:numId w:val="8"/>
        </w:numPr>
        <w:rPr>
          <w:rFonts w:ascii="Calibri" w:eastAsia="Calibri" w:hAnsi="Calibri" w:cs="Calibri"/>
          <w:b/>
          <w:color w:val="4F81BD" w:themeColor="accent1"/>
          <w:sz w:val="24"/>
          <w:szCs w:val="24"/>
        </w:rPr>
      </w:pPr>
      <w:r w:rsidRPr="00792CFD">
        <w:rPr>
          <w:rFonts w:ascii="Calibri" w:eastAsia="Calibri" w:hAnsi="Calibri" w:cs="Calibri"/>
          <w:b/>
          <w:color w:val="4F81BD" w:themeColor="accent1"/>
          <w:sz w:val="24"/>
          <w:szCs w:val="24"/>
        </w:rPr>
        <w:t>Search Operation</w:t>
      </w:r>
    </w:p>
    <w:p w14:paraId="2B97DCBB" w14:textId="77777777" w:rsidR="003740AC" w:rsidRDefault="003740AC">
      <w:pPr>
        <w:spacing w:before="1" w:line="160" w:lineRule="exact"/>
        <w:rPr>
          <w:sz w:val="17"/>
          <w:szCs w:val="17"/>
        </w:rPr>
      </w:pPr>
    </w:p>
    <w:p w14:paraId="7BFBBF7B" w14:textId="77777777" w:rsidR="003740AC" w:rsidRDefault="00F5699E">
      <w:pPr>
        <w:ind w:left="460"/>
        <w:rPr>
          <w:rFonts w:ascii="Calibri" w:eastAsia="Calibri" w:hAnsi="Calibri" w:cs="Calibri"/>
          <w:sz w:val="22"/>
          <w:szCs w:val="22"/>
        </w:rPr>
      </w:pPr>
      <w:r>
        <w:rPr>
          <w:rFonts w:ascii="Calibri" w:eastAsia="Calibri" w:hAnsi="Calibri" w:cs="Calibri"/>
          <w:sz w:val="22"/>
          <w:szCs w:val="22"/>
        </w:rPr>
        <w:t xml:space="preserve">1.    First take number of elements in array as input from user and store it in a variable </w:t>
      </w:r>
      <w:r>
        <w:rPr>
          <w:rFonts w:ascii="Calibri" w:eastAsia="Calibri" w:hAnsi="Calibri" w:cs="Calibri"/>
          <w:b/>
          <w:sz w:val="22"/>
          <w:szCs w:val="22"/>
        </w:rPr>
        <w:t>size</w:t>
      </w:r>
      <w:r>
        <w:rPr>
          <w:rFonts w:ascii="Calibri" w:eastAsia="Calibri" w:hAnsi="Calibri" w:cs="Calibri"/>
          <w:sz w:val="22"/>
          <w:szCs w:val="22"/>
        </w:rPr>
        <w:t>.</w:t>
      </w:r>
    </w:p>
    <w:p w14:paraId="03EDD1D1" w14:textId="77777777" w:rsidR="003740AC" w:rsidRDefault="00F5699E">
      <w:pPr>
        <w:ind w:left="460"/>
        <w:rPr>
          <w:rFonts w:ascii="Calibri" w:eastAsia="Calibri" w:hAnsi="Calibri" w:cs="Calibri"/>
          <w:sz w:val="22"/>
          <w:szCs w:val="22"/>
        </w:rPr>
      </w:pPr>
      <w:r>
        <w:rPr>
          <w:rFonts w:ascii="Calibri" w:eastAsia="Calibri" w:hAnsi="Calibri" w:cs="Calibri"/>
          <w:sz w:val="22"/>
          <w:szCs w:val="22"/>
        </w:rPr>
        <w:t xml:space="preserve">2.    Using a loop, take input from user and store it in array (Let the name of the array be </w:t>
      </w:r>
      <w:r>
        <w:rPr>
          <w:rFonts w:ascii="Calibri" w:eastAsia="Calibri" w:hAnsi="Calibri" w:cs="Calibri"/>
          <w:b/>
          <w:sz w:val="22"/>
          <w:szCs w:val="22"/>
        </w:rPr>
        <w:t>inputArray</w:t>
      </w:r>
      <w:r>
        <w:rPr>
          <w:rFonts w:ascii="Calibri" w:eastAsia="Calibri" w:hAnsi="Calibri" w:cs="Calibri"/>
          <w:sz w:val="22"/>
          <w:szCs w:val="22"/>
        </w:rPr>
        <w:t>).</w:t>
      </w:r>
    </w:p>
    <w:p w14:paraId="5596E36A" w14:textId="77777777" w:rsidR="003740AC" w:rsidRDefault="00F5699E">
      <w:pPr>
        <w:ind w:left="460"/>
        <w:rPr>
          <w:rFonts w:ascii="Calibri" w:eastAsia="Calibri" w:hAnsi="Calibri" w:cs="Calibri"/>
          <w:sz w:val="22"/>
          <w:szCs w:val="22"/>
        </w:rPr>
      </w:pPr>
      <w:r>
        <w:rPr>
          <w:rFonts w:ascii="Calibri" w:eastAsia="Calibri" w:hAnsi="Calibri" w:cs="Calibri"/>
          <w:sz w:val="22"/>
          <w:szCs w:val="22"/>
        </w:rPr>
        <w:t>3.    Ask user to enter element to be searched. Let it be num.</w:t>
      </w:r>
    </w:p>
    <w:p w14:paraId="189F44F5" w14:textId="77777777" w:rsidR="00C9523E" w:rsidRPr="00C9523E" w:rsidRDefault="00F5699E" w:rsidP="00C9523E">
      <w:pPr>
        <w:spacing w:before="1"/>
        <w:ind w:left="820" w:right="76" w:hanging="360"/>
        <w:jc w:val="both"/>
        <w:rPr>
          <w:rFonts w:ascii="Calibri" w:eastAsia="Calibri" w:hAnsi="Calibri" w:cs="Calibri"/>
          <w:sz w:val="22"/>
          <w:szCs w:val="22"/>
        </w:rPr>
      </w:pPr>
      <w:r>
        <w:rPr>
          <w:rFonts w:ascii="Calibri" w:eastAsia="Calibri" w:hAnsi="Calibri" w:cs="Calibri"/>
          <w:sz w:val="22"/>
          <w:szCs w:val="22"/>
        </w:rPr>
        <w:t xml:space="preserve">4.    Now, using a for loop, traverse </w:t>
      </w:r>
      <w:r>
        <w:rPr>
          <w:rFonts w:ascii="Calibri" w:eastAsia="Calibri" w:hAnsi="Calibri" w:cs="Calibri"/>
          <w:b/>
          <w:sz w:val="22"/>
          <w:szCs w:val="22"/>
        </w:rPr>
        <w:t xml:space="preserve">inputArray </w:t>
      </w:r>
      <w:r>
        <w:rPr>
          <w:rFonts w:ascii="Calibri" w:eastAsia="Calibri" w:hAnsi="Calibri" w:cs="Calibri"/>
          <w:sz w:val="22"/>
          <w:szCs w:val="22"/>
        </w:rPr>
        <w:t xml:space="preserve">from index 0 to size-1 and compare </w:t>
      </w:r>
      <w:r>
        <w:rPr>
          <w:rFonts w:ascii="Calibri" w:eastAsia="Calibri" w:hAnsi="Calibri" w:cs="Calibri"/>
          <w:b/>
          <w:sz w:val="22"/>
          <w:szCs w:val="22"/>
        </w:rPr>
        <w:t xml:space="preserve">num </w:t>
      </w:r>
      <w:r>
        <w:rPr>
          <w:rFonts w:ascii="Calibri" w:eastAsia="Calibri" w:hAnsi="Calibri" w:cs="Calibri"/>
          <w:sz w:val="22"/>
          <w:szCs w:val="22"/>
        </w:rPr>
        <w:t xml:space="preserve">with every array element. If </w:t>
      </w:r>
      <w:r>
        <w:rPr>
          <w:rFonts w:ascii="Calibri" w:eastAsia="Calibri" w:hAnsi="Calibri" w:cs="Calibri"/>
          <w:b/>
          <w:sz w:val="22"/>
          <w:szCs w:val="22"/>
        </w:rPr>
        <w:t xml:space="preserve">num </w:t>
      </w:r>
      <w:r>
        <w:rPr>
          <w:rFonts w:ascii="Calibri" w:eastAsia="Calibri" w:hAnsi="Calibri" w:cs="Calibri"/>
          <w:sz w:val="22"/>
          <w:szCs w:val="22"/>
        </w:rPr>
        <w:t>is equal to any array element then print a message saying "Element found at index 4" otherwise print "Element Not Present".</w:t>
      </w:r>
    </w:p>
    <w:p w14:paraId="3125309D" w14:textId="77777777" w:rsidR="00C9523E" w:rsidRDefault="00C9523E" w:rsidP="00C9523E">
      <w:pPr>
        <w:rPr>
          <w:rFonts w:ascii="Calibri" w:eastAsia="Calibri" w:hAnsi="Calibri" w:cs="Calibri"/>
          <w:sz w:val="22"/>
          <w:szCs w:val="22"/>
        </w:rPr>
      </w:pPr>
    </w:p>
    <w:p w14:paraId="7AC6C70E" w14:textId="77777777" w:rsidR="00C9523E" w:rsidRPr="00792CFD" w:rsidRDefault="00C9523E" w:rsidP="00792CFD">
      <w:pPr>
        <w:pStyle w:val="ListParagraph"/>
        <w:numPr>
          <w:ilvl w:val="2"/>
          <w:numId w:val="8"/>
        </w:numPr>
        <w:rPr>
          <w:rFonts w:ascii="Calibri" w:eastAsia="Calibri" w:hAnsi="Calibri" w:cs="Calibri"/>
          <w:b/>
          <w:color w:val="4F81BD" w:themeColor="accent1"/>
          <w:sz w:val="24"/>
          <w:szCs w:val="24"/>
        </w:rPr>
      </w:pPr>
      <w:r w:rsidRPr="00792CFD">
        <w:rPr>
          <w:rFonts w:ascii="Calibri" w:eastAsia="Calibri" w:hAnsi="Calibri" w:cs="Calibri"/>
          <w:b/>
          <w:color w:val="4F81BD" w:themeColor="accent1"/>
          <w:sz w:val="24"/>
          <w:szCs w:val="24"/>
        </w:rPr>
        <w:t>Delete Operation</w:t>
      </w:r>
    </w:p>
    <w:p w14:paraId="36CF63FD" w14:textId="77777777" w:rsidR="00C9523E" w:rsidRPr="00C9523E" w:rsidRDefault="00C9523E" w:rsidP="00C9523E">
      <w:pPr>
        <w:pStyle w:val="NormalWeb"/>
        <w:spacing w:before="0" w:beforeAutospacing="0" w:after="0" w:afterAutospacing="0"/>
        <w:ind w:left="45" w:right="45"/>
        <w:jc w:val="both"/>
        <w:rPr>
          <w:rFonts w:asciiTheme="minorHAnsi" w:hAnsiTheme="minorHAnsi" w:cstheme="minorHAnsi"/>
          <w:color w:val="000000"/>
          <w:sz w:val="22"/>
          <w:szCs w:val="22"/>
        </w:rPr>
      </w:pPr>
      <w:r w:rsidRPr="00C9523E">
        <w:rPr>
          <w:rFonts w:asciiTheme="minorHAnsi" w:hAnsiTheme="minorHAnsi" w:cstheme="minorHAnsi"/>
          <w:color w:val="000000"/>
          <w:sz w:val="22"/>
          <w:szCs w:val="22"/>
        </w:rPr>
        <w:t>Deletion refers to removing an existing element from the array and re-organizing all elements of an array.</w:t>
      </w:r>
    </w:p>
    <w:p w14:paraId="4D3BBD25" w14:textId="77777777" w:rsidR="00C9523E" w:rsidRPr="00C9523E" w:rsidRDefault="00C9523E" w:rsidP="00C9523E">
      <w:pPr>
        <w:pStyle w:val="Heading3"/>
        <w:numPr>
          <w:ilvl w:val="0"/>
          <w:numId w:val="0"/>
        </w:numPr>
        <w:spacing w:before="0" w:after="0" w:line="420" w:lineRule="atLeast"/>
        <w:rPr>
          <w:rFonts w:asciiTheme="minorHAnsi" w:hAnsiTheme="minorHAnsi" w:cstheme="minorHAnsi"/>
          <w:b w:val="0"/>
          <w:bCs w:val="0"/>
          <w:sz w:val="22"/>
          <w:szCs w:val="22"/>
        </w:rPr>
      </w:pPr>
      <w:r w:rsidRPr="00C9523E">
        <w:rPr>
          <w:rFonts w:asciiTheme="minorHAnsi" w:hAnsiTheme="minorHAnsi" w:cstheme="minorHAnsi"/>
          <w:b w:val="0"/>
          <w:bCs w:val="0"/>
          <w:sz w:val="22"/>
          <w:szCs w:val="22"/>
        </w:rPr>
        <w:t>Algorithm</w:t>
      </w:r>
    </w:p>
    <w:p w14:paraId="07D4254A" w14:textId="77777777" w:rsidR="00C9523E" w:rsidRPr="00C9523E" w:rsidRDefault="00C9523E" w:rsidP="00C9523E">
      <w:pPr>
        <w:pStyle w:val="NormalWeb"/>
        <w:spacing w:before="0" w:beforeAutospacing="0" w:after="0" w:afterAutospacing="0"/>
        <w:ind w:left="45" w:right="45"/>
        <w:jc w:val="both"/>
        <w:rPr>
          <w:rFonts w:asciiTheme="minorHAnsi" w:hAnsiTheme="minorHAnsi" w:cstheme="minorHAnsi"/>
          <w:color w:val="000000"/>
          <w:sz w:val="22"/>
          <w:szCs w:val="22"/>
        </w:rPr>
      </w:pPr>
      <w:r w:rsidRPr="00C9523E">
        <w:rPr>
          <w:rFonts w:asciiTheme="minorHAnsi" w:hAnsiTheme="minorHAnsi" w:cstheme="minorHAnsi"/>
          <w:color w:val="000000"/>
          <w:sz w:val="22"/>
          <w:szCs w:val="22"/>
        </w:rPr>
        <w:t xml:space="preserve">Consider </w:t>
      </w:r>
      <w:r w:rsidRPr="00C9523E">
        <w:rPr>
          <w:rFonts w:asciiTheme="minorHAnsi" w:hAnsiTheme="minorHAnsi" w:cstheme="minorHAnsi"/>
          <w:b/>
          <w:bCs/>
          <w:color w:val="000000"/>
          <w:sz w:val="22"/>
          <w:szCs w:val="22"/>
        </w:rPr>
        <w:t>LA</w:t>
      </w:r>
      <w:r w:rsidRPr="00C9523E">
        <w:rPr>
          <w:rFonts w:asciiTheme="minorHAnsi" w:hAnsiTheme="minorHAnsi" w:cstheme="minorHAnsi"/>
          <w:color w:val="000000"/>
          <w:sz w:val="22"/>
          <w:szCs w:val="22"/>
        </w:rPr>
        <w:t xml:space="preserve"> is a linear array with </w:t>
      </w:r>
      <w:r w:rsidRPr="00C9523E">
        <w:rPr>
          <w:rFonts w:asciiTheme="minorHAnsi" w:hAnsiTheme="minorHAnsi" w:cstheme="minorHAnsi"/>
          <w:b/>
          <w:bCs/>
          <w:color w:val="000000"/>
          <w:sz w:val="22"/>
          <w:szCs w:val="22"/>
        </w:rPr>
        <w:t>N</w:t>
      </w:r>
      <w:r w:rsidRPr="00C9523E">
        <w:rPr>
          <w:rFonts w:asciiTheme="minorHAnsi" w:hAnsiTheme="minorHAnsi" w:cstheme="minorHAnsi"/>
          <w:color w:val="000000"/>
          <w:sz w:val="22"/>
          <w:szCs w:val="22"/>
        </w:rPr>
        <w:t xml:space="preserve"> elements and </w:t>
      </w:r>
      <w:r w:rsidRPr="00C9523E">
        <w:rPr>
          <w:rFonts w:asciiTheme="minorHAnsi" w:hAnsiTheme="minorHAnsi" w:cstheme="minorHAnsi"/>
          <w:b/>
          <w:bCs/>
          <w:color w:val="000000"/>
          <w:sz w:val="22"/>
          <w:szCs w:val="22"/>
        </w:rPr>
        <w:t>K</w:t>
      </w:r>
      <w:r w:rsidRPr="00C9523E">
        <w:rPr>
          <w:rFonts w:asciiTheme="minorHAnsi" w:hAnsiTheme="minorHAnsi" w:cstheme="minorHAnsi"/>
          <w:color w:val="000000"/>
          <w:sz w:val="22"/>
          <w:szCs w:val="22"/>
        </w:rPr>
        <w:t xml:space="preserve"> is a positive integer such that </w:t>
      </w:r>
      <w:r w:rsidRPr="00C9523E">
        <w:rPr>
          <w:rFonts w:asciiTheme="minorHAnsi" w:hAnsiTheme="minorHAnsi" w:cstheme="minorHAnsi"/>
          <w:b/>
          <w:bCs/>
          <w:color w:val="000000"/>
          <w:sz w:val="22"/>
          <w:szCs w:val="22"/>
        </w:rPr>
        <w:t>K&lt;=N</w:t>
      </w:r>
      <w:r w:rsidRPr="00C9523E">
        <w:rPr>
          <w:rFonts w:asciiTheme="minorHAnsi" w:hAnsiTheme="minorHAnsi" w:cstheme="minorHAnsi"/>
          <w:color w:val="000000"/>
          <w:sz w:val="22"/>
          <w:szCs w:val="22"/>
        </w:rPr>
        <w:t>. Following is the algorithm to delete an element available at the K</w:t>
      </w:r>
      <w:r w:rsidRPr="00C9523E">
        <w:rPr>
          <w:rFonts w:asciiTheme="minorHAnsi" w:hAnsiTheme="minorHAnsi" w:cstheme="minorHAnsi"/>
          <w:color w:val="000000"/>
          <w:sz w:val="22"/>
          <w:szCs w:val="22"/>
          <w:vertAlign w:val="superscript"/>
        </w:rPr>
        <w:t>th</w:t>
      </w:r>
      <w:r w:rsidRPr="00C9523E">
        <w:rPr>
          <w:rFonts w:asciiTheme="minorHAnsi" w:hAnsiTheme="minorHAnsi" w:cstheme="minorHAnsi"/>
          <w:color w:val="000000"/>
          <w:sz w:val="22"/>
          <w:szCs w:val="22"/>
        </w:rPr>
        <w:t xml:space="preserve"> position of LA.</w:t>
      </w:r>
    </w:p>
    <w:p w14:paraId="70A72A1F" w14:textId="77777777" w:rsidR="00C9523E" w:rsidRPr="00C9523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2"/>
          <w:szCs w:val="22"/>
        </w:rPr>
      </w:pPr>
      <w:r w:rsidRPr="00C9523E">
        <w:rPr>
          <w:rFonts w:asciiTheme="minorHAnsi" w:hAnsiTheme="minorHAnsi" w:cstheme="minorHAnsi"/>
          <w:sz w:val="22"/>
          <w:szCs w:val="22"/>
        </w:rPr>
        <w:t>1. Start</w:t>
      </w:r>
    </w:p>
    <w:p w14:paraId="5807E7D6" w14:textId="77777777" w:rsidR="00C9523E" w:rsidRPr="00C9523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2"/>
          <w:szCs w:val="22"/>
        </w:rPr>
      </w:pPr>
      <w:r w:rsidRPr="00C9523E">
        <w:rPr>
          <w:rFonts w:asciiTheme="minorHAnsi" w:hAnsiTheme="minorHAnsi" w:cstheme="minorHAnsi"/>
          <w:sz w:val="22"/>
          <w:szCs w:val="22"/>
        </w:rPr>
        <w:t>2. Set J = K</w:t>
      </w:r>
    </w:p>
    <w:p w14:paraId="4255F142" w14:textId="77777777" w:rsidR="00C9523E" w:rsidRPr="00C9523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2"/>
          <w:szCs w:val="22"/>
        </w:rPr>
      </w:pPr>
      <w:r w:rsidRPr="00C9523E">
        <w:rPr>
          <w:rFonts w:asciiTheme="minorHAnsi" w:hAnsiTheme="minorHAnsi" w:cstheme="minorHAnsi"/>
          <w:sz w:val="22"/>
          <w:szCs w:val="22"/>
        </w:rPr>
        <w:t>3. Repeat steps 4 and 5 while J &lt; N</w:t>
      </w:r>
    </w:p>
    <w:p w14:paraId="761535C2" w14:textId="77777777" w:rsidR="00C9523E" w:rsidRPr="00C9523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2"/>
          <w:szCs w:val="22"/>
        </w:rPr>
      </w:pPr>
      <w:r w:rsidRPr="00C9523E">
        <w:rPr>
          <w:rFonts w:asciiTheme="minorHAnsi" w:hAnsiTheme="minorHAnsi" w:cstheme="minorHAnsi"/>
          <w:sz w:val="22"/>
          <w:szCs w:val="22"/>
        </w:rPr>
        <w:t>4. Set LA[J] = LA[J + 1]</w:t>
      </w:r>
    </w:p>
    <w:p w14:paraId="26BC49F1" w14:textId="77777777" w:rsidR="00C9523E" w:rsidRPr="00C9523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2"/>
          <w:szCs w:val="22"/>
        </w:rPr>
      </w:pPr>
      <w:r w:rsidRPr="00C9523E">
        <w:rPr>
          <w:rFonts w:asciiTheme="minorHAnsi" w:hAnsiTheme="minorHAnsi" w:cstheme="minorHAnsi"/>
          <w:sz w:val="22"/>
          <w:szCs w:val="22"/>
        </w:rPr>
        <w:t>5. Set J = J+1</w:t>
      </w:r>
    </w:p>
    <w:p w14:paraId="206D5CC6" w14:textId="77777777" w:rsidR="00C9523E" w:rsidRPr="00C9523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2"/>
          <w:szCs w:val="22"/>
        </w:rPr>
      </w:pPr>
      <w:r w:rsidRPr="00C9523E">
        <w:rPr>
          <w:rFonts w:asciiTheme="minorHAnsi" w:hAnsiTheme="minorHAnsi" w:cstheme="minorHAnsi"/>
          <w:sz w:val="22"/>
          <w:szCs w:val="22"/>
        </w:rPr>
        <w:t>6. Set N = N-1</w:t>
      </w:r>
    </w:p>
    <w:p w14:paraId="0FBC25C4" w14:textId="4001791D" w:rsidR="001F7765" w:rsidRPr="00C9523E" w:rsidRDefault="00C9523E" w:rsidP="001F7765">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inorHAnsi" w:hAnsiTheme="minorHAnsi" w:cstheme="minorHAnsi"/>
          <w:sz w:val="22"/>
          <w:szCs w:val="22"/>
        </w:rPr>
      </w:pPr>
      <w:r w:rsidRPr="00C9523E">
        <w:rPr>
          <w:rFonts w:asciiTheme="minorHAnsi" w:hAnsiTheme="minorHAnsi" w:cstheme="minorHAnsi"/>
          <w:sz w:val="22"/>
          <w:szCs w:val="22"/>
        </w:rPr>
        <w:t>7. Stop</w:t>
      </w:r>
    </w:p>
    <w:p w14:paraId="1B2A7D88" w14:textId="77777777" w:rsidR="00C9523E" w:rsidRPr="00C9523E" w:rsidRDefault="00C9523E" w:rsidP="00C9523E">
      <w:pPr>
        <w:pStyle w:val="ListParagraph"/>
        <w:rPr>
          <w:rFonts w:ascii="Calibri" w:eastAsia="Calibri" w:hAnsi="Calibri" w:cs="Calibri"/>
          <w:sz w:val="22"/>
          <w:szCs w:val="22"/>
        </w:rPr>
      </w:pPr>
    </w:p>
    <w:p w14:paraId="6DEE6E88" w14:textId="77777777" w:rsidR="001F7765" w:rsidRDefault="001F7765" w:rsidP="001F7765">
      <w:pPr>
        <w:pStyle w:val="Default"/>
        <w:rPr>
          <w:sz w:val="23"/>
          <w:szCs w:val="23"/>
        </w:rPr>
      </w:pPr>
    </w:p>
    <w:p w14:paraId="13902E1F" w14:textId="0967CB49" w:rsidR="001F7765" w:rsidRPr="00E6158E" w:rsidRDefault="001F7765" w:rsidP="001F7765">
      <w:pPr>
        <w:pStyle w:val="Default"/>
        <w:rPr>
          <w:rFonts w:asciiTheme="minorHAnsi" w:hAnsiTheme="minorHAnsi" w:cstheme="minorHAnsi"/>
        </w:rPr>
      </w:pPr>
      <w:r w:rsidRPr="00E6158E">
        <w:rPr>
          <w:rFonts w:asciiTheme="minorHAnsi" w:hAnsiTheme="minorHAnsi" w:cstheme="minorHAnsi"/>
        </w:rPr>
        <w:lastRenderedPageBreak/>
        <w:t xml:space="preserve">#include &lt;iostream&gt; </w:t>
      </w:r>
    </w:p>
    <w:p w14:paraId="1D4613E9" w14:textId="77777777" w:rsidR="001F7765" w:rsidRPr="00E6158E" w:rsidRDefault="001F7765" w:rsidP="001F7765">
      <w:pPr>
        <w:pStyle w:val="Default"/>
        <w:rPr>
          <w:rFonts w:asciiTheme="minorHAnsi" w:hAnsiTheme="minorHAnsi" w:cstheme="minorHAnsi"/>
        </w:rPr>
      </w:pPr>
      <w:r w:rsidRPr="00E6158E">
        <w:rPr>
          <w:rFonts w:asciiTheme="minorHAnsi" w:hAnsiTheme="minorHAnsi" w:cstheme="minorHAnsi"/>
        </w:rPr>
        <w:t>#include &lt;</w:t>
      </w:r>
      <w:proofErr w:type="spellStart"/>
      <w:r w:rsidRPr="00E6158E">
        <w:rPr>
          <w:rFonts w:asciiTheme="minorHAnsi" w:hAnsiTheme="minorHAnsi" w:cstheme="minorHAnsi"/>
        </w:rPr>
        <w:t>stdio.h</w:t>
      </w:r>
      <w:proofErr w:type="spellEnd"/>
      <w:r w:rsidRPr="00E6158E">
        <w:rPr>
          <w:rFonts w:asciiTheme="minorHAnsi" w:hAnsiTheme="minorHAnsi" w:cstheme="minorHAnsi"/>
        </w:rPr>
        <w:t xml:space="preserve">&gt; </w:t>
      </w:r>
    </w:p>
    <w:p w14:paraId="24769169" w14:textId="77777777" w:rsidR="001F7765" w:rsidRPr="00E6158E" w:rsidRDefault="001F7765" w:rsidP="001F7765">
      <w:pPr>
        <w:pStyle w:val="Default"/>
        <w:rPr>
          <w:rFonts w:asciiTheme="minorHAnsi" w:hAnsiTheme="minorHAnsi" w:cstheme="minorHAnsi"/>
        </w:rPr>
      </w:pPr>
      <w:r w:rsidRPr="00E6158E">
        <w:rPr>
          <w:rFonts w:asciiTheme="minorHAnsi" w:hAnsiTheme="minorHAnsi" w:cstheme="minorHAnsi"/>
        </w:rPr>
        <w:t xml:space="preserve">using namespace std; </w:t>
      </w:r>
    </w:p>
    <w:p w14:paraId="73B532B9" w14:textId="77777777" w:rsidR="001F7765" w:rsidRPr="00E6158E" w:rsidRDefault="001F7765" w:rsidP="001F7765">
      <w:pPr>
        <w:pStyle w:val="Default"/>
        <w:rPr>
          <w:rFonts w:asciiTheme="minorHAnsi" w:hAnsiTheme="minorHAnsi" w:cstheme="minorHAnsi"/>
        </w:rPr>
      </w:pPr>
      <w:r w:rsidRPr="00E6158E">
        <w:rPr>
          <w:rFonts w:asciiTheme="minorHAnsi" w:hAnsiTheme="minorHAnsi" w:cstheme="minorHAnsi"/>
        </w:rPr>
        <w:t xml:space="preserve">int main() </w:t>
      </w:r>
    </w:p>
    <w:p w14:paraId="4141A1E2" w14:textId="77777777" w:rsidR="001F7765" w:rsidRPr="00E6158E" w:rsidRDefault="001F7765" w:rsidP="00ED40C3">
      <w:pPr>
        <w:pStyle w:val="Default"/>
        <w:rPr>
          <w:rFonts w:asciiTheme="minorHAnsi" w:hAnsiTheme="minorHAnsi" w:cstheme="minorHAnsi"/>
        </w:rPr>
      </w:pPr>
      <w:r w:rsidRPr="00E6158E">
        <w:rPr>
          <w:rFonts w:asciiTheme="minorHAnsi" w:hAnsiTheme="minorHAnsi" w:cstheme="minorHAnsi"/>
        </w:rPr>
        <w:t>{</w:t>
      </w:r>
    </w:p>
    <w:p w14:paraId="1CA9A0E1" w14:textId="52B33D40"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int del; int count; </w:t>
      </w:r>
    </w:p>
    <w:p w14:paraId="328DA07F"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int array[10],m; </w:t>
      </w:r>
    </w:p>
    <w:p w14:paraId="7E52E9EC" w14:textId="77777777" w:rsidR="00ED40C3" w:rsidRPr="00E6158E" w:rsidRDefault="00ED40C3" w:rsidP="00ED40C3">
      <w:pPr>
        <w:pStyle w:val="Default"/>
        <w:rPr>
          <w:rFonts w:asciiTheme="minorHAnsi" w:hAnsiTheme="minorHAnsi" w:cstheme="minorHAnsi"/>
        </w:rPr>
      </w:pPr>
      <w:proofErr w:type="spellStart"/>
      <w:r w:rsidRPr="00E6158E">
        <w:rPr>
          <w:rFonts w:asciiTheme="minorHAnsi" w:hAnsiTheme="minorHAnsi" w:cstheme="minorHAnsi"/>
        </w:rPr>
        <w:t>cout</w:t>
      </w:r>
      <w:proofErr w:type="spellEnd"/>
      <w:r w:rsidRPr="00E6158E">
        <w:rPr>
          <w:rFonts w:asciiTheme="minorHAnsi" w:hAnsiTheme="minorHAnsi" w:cstheme="minorHAnsi"/>
        </w:rPr>
        <w:t xml:space="preserve">&lt;&lt;"Enter the size of your array:"; </w:t>
      </w:r>
    </w:p>
    <w:p w14:paraId="4DE4EF01" w14:textId="77777777" w:rsidR="00ED40C3" w:rsidRPr="00E6158E" w:rsidRDefault="00ED40C3" w:rsidP="00ED40C3">
      <w:pPr>
        <w:pStyle w:val="Default"/>
        <w:rPr>
          <w:rFonts w:asciiTheme="minorHAnsi" w:hAnsiTheme="minorHAnsi" w:cstheme="minorHAnsi"/>
        </w:rPr>
      </w:pPr>
      <w:proofErr w:type="spellStart"/>
      <w:r w:rsidRPr="00E6158E">
        <w:rPr>
          <w:rFonts w:asciiTheme="minorHAnsi" w:hAnsiTheme="minorHAnsi" w:cstheme="minorHAnsi"/>
        </w:rPr>
        <w:t>cin</w:t>
      </w:r>
      <w:proofErr w:type="spellEnd"/>
      <w:r w:rsidRPr="00E6158E">
        <w:rPr>
          <w:rFonts w:asciiTheme="minorHAnsi" w:hAnsiTheme="minorHAnsi" w:cstheme="minorHAnsi"/>
        </w:rPr>
        <w:t xml:space="preserve">&gt;&gt;m; </w:t>
      </w:r>
    </w:p>
    <w:p w14:paraId="62B1E555"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for(int </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=0;i&lt;m; </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 </w:t>
      </w:r>
    </w:p>
    <w:p w14:paraId="5DB7E444"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 </w:t>
      </w:r>
    </w:p>
    <w:p w14:paraId="72BCDE3D" w14:textId="77777777" w:rsidR="00ED40C3" w:rsidRPr="00E6158E" w:rsidRDefault="00ED40C3" w:rsidP="00ED40C3">
      <w:pPr>
        <w:pStyle w:val="Default"/>
        <w:rPr>
          <w:rFonts w:asciiTheme="minorHAnsi" w:hAnsiTheme="minorHAnsi" w:cstheme="minorHAnsi"/>
        </w:rPr>
      </w:pPr>
      <w:proofErr w:type="spellStart"/>
      <w:r w:rsidRPr="00E6158E">
        <w:rPr>
          <w:rFonts w:asciiTheme="minorHAnsi" w:hAnsiTheme="minorHAnsi" w:cstheme="minorHAnsi"/>
        </w:rPr>
        <w:t>cin</w:t>
      </w:r>
      <w:proofErr w:type="spellEnd"/>
      <w:r w:rsidRPr="00E6158E">
        <w:rPr>
          <w:rFonts w:asciiTheme="minorHAnsi" w:hAnsiTheme="minorHAnsi" w:cstheme="minorHAnsi"/>
        </w:rPr>
        <w:t>&gt;&gt;array[</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 </w:t>
      </w:r>
    </w:p>
    <w:p w14:paraId="52A6CCAF" w14:textId="77777777" w:rsidR="00ED40C3" w:rsidRPr="00E6158E" w:rsidRDefault="00ED40C3" w:rsidP="00ED40C3">
      <w:pPr>
        <w:pStyle w:val="Default"/>
        <w:rPr>
          <w:rFonts w:asciiTheme="minorHAnsi" w:hAnsiTheme="minorHAnsi" w:cstheme="minorHAnsi"/>
        </w:rPr>
      </w:pPr>
      <w:proofErr w:type="spellStart"/>
      <w:r w:rsidRPr="00E6158E">
        <w:rPr>
          <w:rFonts w:asciiTheme="minorHAnsi" w:hAnsiTheme="minorHAnsi" w:cstheme="minorHAnsi"/>
        </w:rPr>
        <w:t>cout</w:t>
      </w:r>
      <w:proofErr w:type="spellEnd"/>
      <w:r w:rsidRPr="00E6158E">
        <w:rPr>
          <w:rFonts w:asciiTheme="minorHAnsi" w:hAnsiTheme="minorHAnsi" w:cstheme="minorHAnsi"/>
        </w:rPr>
        <w:t>&lt;&lt;"Enter the number to delete"&lt;&lt;</w:t>
      </w:r>
      <w:proofErr w:type="spellStart"/>
      <w:r w:rsidRPr="00E6158E">
        <w:rPr>
          <w:rFonts w:asciiTheme="minorHAnsi" w:hAnsiTheme="minorHAnsi" w:cstheme="minorHAnsi"/>
        </w:rPr>
        <w:t>endl</w:t>
      </w:r>
      <w:proofErr w:type="spellEnd"/>
      <w:r w:rsidRPr="00E6158E">
        <w:rPr>
          <w:rFonts w:asciiTheme="minorHAnsi" w:hAnsiTheme="minorHAnsi" w:cstheme="minorHAnsi"/>
        </w:rPr>
        <w:t xml:space="preserve">; </w:t>
      </w:r>
    </w:p>
    <w:p w14:paraId="64073F99" w14:textId="77777777" w:rsidR="00ED40C3" w:rsidRPr="00E6158E" w:rsidRDefault="00ED40C3" w:rsidP="00ED40C3">
      <w:pPr>
        <w:pStyle w:val="Default"/>
        <w:rPr>
          <w:rFonts w:asciiTheme="minorHAnsi" w:hAnsiTheme="minorHAnsi" w:cstheme="minorHAnsi"/>
        </w:rPr>
      </w:pPr>
      <w:proofErr w:type="spellStart"/>
      <w:r w:rsidRPr="00E6158E">
        <w:rPr>
          <w:rFonts w:asciiTheme="minorHAnsi" w:hAnsiTheme="minorHAnsi" w:cstheme="minorHAnsi"/>
        </w:rPr>
        <w:t>cin</w:t>
      </w:r>
      <w:proofErr w:type="spellEnd"/>
      <w:r w:rsidRPr="00E6158E">
        <w:rPr>
          <w:rFonts w:asciiTheme="minorHAnsi" w:hAnsiTheme="minorHAnsi" w:cstheme="minorHAnsi"/>
        </w:rPr>
        <w:t xml:space="preserve">&gt;&gt;del; </w:t>
      </w:r>
    </w:p>
    <w:p w14:paraId="051FAB40"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for (int </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=0; </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&lt;m; </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 </w:t>
      </w:r>
    </w:p>
    <w:p w14:paraId="2AF9617C"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 </w:t>
      </w:r>
    </w:p>
    <w:p w14:paraId="3C1DA478"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if(array[</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]==del) </w:t>
      </w:r>
    </w:p>
    <w:p w14:paraId="583B61F0"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 </w:t>
      </w:r>
    </w:p>
    <w:p w14:paraId="792925ED"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for (int j=</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 j&lt;(m-1); </w:t>
      </w:r>
      <w:proofErr w:type="spellStart"/>
      <w:r w:rsidRPr="00E6158E">
        <w:rPr>
          <w:rFonts w:asciiTheme="minorHAnsi" w:hAnsiTheme="minorHAnsi" w:cstheme="minorHAnsi"/>
        </w:rPr>
        <w:t>j++</w:t>
      </w:r>
      <w:proofErr w:type="spellEnd"/>
      <w:r w:rsidRPr="00E6158E">
        <w:rPr>
          <w:rFonts w:asciiTheme="minorHAnsi" w:hAnsiTheme="minorHAnsi" w:cstheme="minorHAnsi"/>
        </w:rPr>
        <w:t xml:space="preserve">) </w:t>
      </w:r>
    </w:p>
    <w:p w14:paraId="3AA0EAF6"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 </w:t>
      </w:r>
    </w:p>
    <w:p w14:paraId="4A62AE91"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array[j]=array[j+1]; </w:t>
      </w:r>
    </w:p>
    <w:p w14:paraId="46CFCA4A"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 </w:t>
      </w:r>
    </w:p>
    <w:p w14:paraId="2C905C04"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count++; </w:t>
      </w:r>
    </w:p>
    <w:p w14:paraId="3926C4D8"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break; </w:t>
      </w:r>
    </w:p>
    <w:p w14:paraId="1F5A5F93"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 } </w:t>
      </w:r>
    </w:p>
    <w:p w14:paraId="69113A5B"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if(count==0) { </w:t>
      </w:r>
    </w:p>
    <w:p w14:paraId="54F8987D" w14:textId="77777777" w:rsidR="00ED40C3" w:rsidRPr="00E6158E" w:rsidRDefault="00ED40C3" w:rsidP="00ED40C3">
      <w:pPr>
        <w:pStyle w:val="Default"/>
        <w:rPr>
          <w:rFonts w:asciiTheme="minorHAnsi" w:hAnsiTheme="minorHAnsi" w:cstheme="minorHAnsi"/>
        </w:rPr>
      </w:pPr>
      <w:proofErr w:type="spellStart"/>
      <w:r w:rsidRPr="00E6158E">
        <w:rPr>
          <w:rFonts w:asciiTheme="minorHAnsi" w:hAnsiTheme="minorHAnsi" w:cstheme="minorHAnsi"/>
        </w:rPr>
        <w:t>cout</w:t>
      </w:r>
      <w:proofErr w:type="spellEnd"/>
      <w:r w:rsidRPr="00E6158E">
        <w:rPr>
          <w:rFonts w:asciiTheme="minorHAnsi" w:hAnsiTheme="minorHAnsi" w:cstheme="minorHAnsi"/>
        </w:rPr>
        <w:t xml:space="preserve">&lt;&lt;"Element not found...!!"; </w:t>
      </w:r>
    </w:p>
    <w:p w14:paraId="5FFECEAC"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 </w:t>
      </w:r>
    </w:p>
    <w:p w14:paraId="4D4B7F77"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else { </w:t>
      </w:r>
    </w:p>
    <w:p w14:paraId="6465D00B" w14:textId="77777777" w:rsidR="00ED40C3" w:rsidRPr="00E6158E" w:rsidRDefault="00ED40C3" w:rsidP="00ED40C3">
      <w:pPr>
        <w:pStyle w:val="Default"/>
        <w:rPr>
          <w:rFonts w:asciiTheme="minorHAnsi" w:hAnsiTheme="minorHAnsi" w:cstheme="minorHAnsi"/>
        </w:rPr>
      </w:pPr>
      <w:proofErr w:type="spellStart"/>
      <w:r w:rsidRPr="00E6158E">
        <w:rPr>
          <w:rFonts w:asciiTheme="minorHAnsi" w:hAnsiTheme="minorHAnsi" w:cstheme="minorHAnsi"/>
        </w:rPr>
        <w:t>cout</w:t>
      </w:r>
      <w:proofErr w:type="spellEnd"/>
      <w:r w:rsidRPr="00E6158E">
        <w:rPr>
          <w:rFonts w:asciiTheme="minorHAnsi" w:hAnsiTheme="minorHAnsi" w:cstheme="minorHAnsi"/>
        </w:rPr>
        <w:t xml:space="preserve">&lt;&lt;"Element deleted successfully...!!\n"; </w:t>
      </w:r>
      <w:proofErr w:type="spellStart"/>
      <w:r w:rsidRPr="00E6158E">
        <w:rPr>
          <w:rFonts w:asciiTheme="minorHAnsi" w:hAnsiTheme="minorHAnsi" w:cstheme="minorHAnsi"/>
        </w:rPr>
        <w:t>cout</w:t>
      </w:r>
      <w:proofErr w:type="spellEnd"/>
      <w:r w:rsidRPr="00E6158E">
        <w:rPr>
          <w:rFonts w:asciiTheme="minorHAnsi" w:hAnsiTheme="minorHAnsi" w:cstheme="minorHAnsi"/>
        </w:rPr>
        <w:t xml:space="preserve">&lt;&lt;"Now the new array is :\n"; </w:t>
      </w:r>
    </w:p>
    <w:p w14:paraId="30EB31B4"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for(int </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=0; </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&lt;(m-1); </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 </w:t>
      </w:r>
    </w:p>
    <w:p w14:paraId="49DE9BF5"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 </w:t>
      </w:r>
    </w:p>
    <w:p w14:paraId="7C11F079" w14:textId="77777777" w:rsidR="00ED40C3" w:rsidRPr="00E6158E" w:rsidRDefault="00ED40C3" w:rsidP="00ED40C3">
      <w:pPr>
        <w:pStyle w:val="Default"/>
        <w:rPr>
          <w:rFonts w:asciiTheme="minorHAnsi" w:hAnsiTheme="minorHAnsi" w:cstheme="minorHAnsi"/>
        </w:rPr>
      </w:pPr>
      <w:proofErr w:type="spellStart"/>
      <w:r w:rsidRPr="00E6158E">
        <w:rPr>
          <w:rFonts w:asciiTheme="minorHAnsi" w:hAnsiTheme="minorHAnsi" w:cstheme="minorHAnsi"/>
        </w:rPr>
        <w:t>cout</w:t>
      </w:r>
      <w:proofErr w:type="spellEnd"/>
      <w:r w:rsidRPr="00E6158E">
        <w:rPr>
          <w:rFonts w:asciiTheme="minorHAnsi" w:hAnsiTheme="minorHAnsi" w:cstheme="minorHAnsi"/>
        </w:rPr>
        <w:t>&lt;&lt;array[</w:t>
      </w:r>
      <w:proofErr w:type="spellStart"/>
      <w:r w:rsidRPr="00E6158E">
        <w:rPr>
          <w:rFonts w:asciiTheme="minorHAnsi" w:hAnsiTheme="minorHAnsi" w:cstheme="minorHAnsi"/>
        </w:rPr>
        <w:t>i</w:t>
      </w:r>
      <w:proofErr w:type="spellEnd"/>
      <w:r w:rsidRPr="00E6158E">
        <w:rPr>
          <w:rFonts w:asciiTheme="minorHAnsi" w:hAnsiTheme="minorHAnsi" w:cstheme="minorHAnsi"/>
        </w:rPr>
        <w:t xml:space="preserve">]&lt;&lt;" "; </w:t>
      </w:r>
    </w:p>
    <w:p w14:paraId="5743566E"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 </w:t>
      </w:r>
    </w:p>
    <w:p w14:paraId="4D579932"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 </w:t>
      </w:r>
    </w:p>
    <w:p w14:paraId="349CE7D6" w14:textId="77777777" w:rsidR="00ED40C3" w:rsidRPr="00E6158E" w:rsidRDefault="00ED40C3" w:rsidP="00ED40C3">
      <w:pPr>
        <w:pStyle w:val="Default"/>
        <w:rPr>
          <w:rFonts w:asciiTheme="minorHAnsi" w:hAnsiTheme="minorHAnsi" w:cstheme="minorHAnsi"/>
        </w:rPr>
      </w:pPr>
      <w:r w:rsidRPr="00E6158E">
        <w:rPr>
          <w:rFonts w:asciiTheme="minorHAnsi" w:hAnsiTheme="minorHAnsi" w:cstheme="minorHAnsi"/>
        </w:rPr>
        <w:t xml:space="preserve">return 0;} </w:t>
      </w:r>
    </w:p>
    <w:p w14:paraId="51EFC4F3" w14:textId="76C7D687" w:rsidR="00ED40C3" w:rsidRDefault="00ED40C3" w:rsidP="00ED40C3">
      <w:pPr>
        <w:rPr>
          <w:sz w:val="23"/>
          <w:szCs w:val="23"/>
        </w:rPr>
      </w:pPr>
    </w:p>
    <w:p w14:paraId="6B7DE215" w14:textId="575723A8" w:rsidR="00F66C8F" w:rsidRDefault="00F66C8F" w:rsidP="00ED40C3">
      <w:pPr>
        <w:rPr>
          <w:sz w:val="23"/>
          <w:szCs w:val="23"/>
        </w:rPr>
      </w:pPr>
    </w:p>
    <w:p w14:paraId="44FFD0C1" w14:textId="2D6E1C0E" w:rsidR="00F66C8F" w:rsidRDefault="00F66C8F" w:rsidP="00ED40C3">
      <w:pPr>
        <w:rPr>
          <w:sz w:val="23"/>
          <w:szCs w:val="23"/>
        </w:rPr>
      </w:pPr>
    </w:p>
    <w:p w14:paraId="74370BBE" w14:textId="78768A22" w:rsidR="00F66C8F" w:rsidRDefault="00F66C8F" w:rsidP="00ED40C3">
      <w:pPr>
        <w:rPr>
          <w:sz w:val="23"/>
          <w:szCs w:val="23"/>
        </w:rPr>
      </w:pPr>
    </w:p>
    <w:p w14:paraId="769E3E5F" w14:textId="34D0FE5E" w:rsidR="00F66C8F" w:rsidRDefault="00F66C8F" w:rsidP="00ED40C3">
      <w:pPr>
        <w:rPr>
          <w:sz w:val="23"/>
          <w:szCs w:val="23"/>
        </w:rPr>
      </w:pPr>
    </w:p>
    <w:p w14:paraId="50BB30BE" w14:textId="20AC035A" w:rsidR="00F66C8F" w:rsidRDefault="00F66C8F" w:rsidP="00ED40C3">
      <w:pPr>
        <w:rPr>
          <w:sz w:val="23"/>
          <w:szCs w:val="23"/>
        </w:rPr>
      </w:pPr>
    </w:p>
    <w:p w14:paraId="0209496D" w14:textId="5B63FAB9" w:rsidR="00F66C8F" w:rsidRDefault="00F66C8F" w:rsidP="00ED40C3">
      <w:pPr>
        <w:rPr>
          <w:sz w:val="23"/>
          <w:szCs w:val="23"/>
        </w:rPr>
      </w:pPr>
    </w:p>
    <w:p w14:paraId="25967A2E" w14:textId="0C02EE05" w:rsidR="00F66C8F" w:rsidRDefault="00F66C8F" w:rsidP="00ED40C3">
      <w:pPr>
        <w:rPr>
          <w:sz w:val="23"/>
          <w:szCs w:val="23"/>
        </w:rPr>
      </w:pPr>
    </w:p>
    <w:p w14:paraId="6771DFB3" w14:textId="0052481D" w:rsidR="00F66C8F" w:rsidRDefault="00F66C8F" w:rsidP="00ED40C3">
      <w:pPr>
        <w:rPr>
          <w:sz w:val="23"/>
          <w:szCs w:val="23"/>
        </w:rPr>
      </w:pPr>
    </w:p>
    <w:p w14:paraId="6FA542B2" w14:textId="2017E693" w:rsidR="00F66C8F" w:rsidRDefault="00F66C8F" w:rsidP="00ED40C3">
      <w:pPr>
        <w:rPr>
          <w:sz w:val="23"/>
          <w:szCs w:val="23"/>
        </w:rPr>
      </w:pPr>
    </w:p>
    <w:p w14:paraId="4FF5497A" w14:textId="3EBCF19E" w:rsidR="00F66C8F" w:rsidRDefault="00F66C8F" w:rsidP="00ED40C3">
      <w:pPr>
        <w:rPr>
          <w:sz w:val="23"/>
          <w:szCs w:val="23"/>
        </w:rPr>
      </w:pPr>
    </w:p>
    <w:p w14:paraId="718E1057" w14:textId="6C8FBE10" w:rsidR="00F66C8F" w:rsidRDefault="00F66C8F" w:rsidP="00ED40C3">
      <w:pPr>
        <w:rPr>
          <w:sz w:val="23"/>
          <w:szCs w:val="23"/>
        </w:rPr>
      </w:pPr>
    </w:p>
    <w:p w14:paraId="617B53F6" w14:textId="77777777" w:rsidR="00F66C8F" w:rsidRDefault="00F66C8F" w:rsidP="00ED40C3">
      <w:pPr>
        <w:rPr>
          <w:sz w:val="23"/>
          <w:szCs w:val="23"/>
        </w:rPr>
      </w:pPr>
    </w:p>
    <w:p w14:paraId="63B5C988" w14:textId="2C838ABB" w:rsidR="00ED40C3" w:rsidRPr="00ED40C3" w:rsidRDefault="00ED40C3" w:rsidP="00ED40C3">
      <w:pPr>
        <w:rPr>
          <w:color w:val="365F91" w:themeColor="accent1" w:themeShade="BF"/>
          <w:sz w:val="23"/>
          <w:szCs w:val="23"/>
        </w:rPr>
      </w:pPr>
      <w:bookmarkStart w:id="0" w:name="_Hlk98327311"/>
      <w:r w:rsidRPr="00ED40C3">
        <w:rPr>
          <w:b/>
          <w:bCs/>
          <w:color w:val="365F91" w:themeColor="accent1" w:themeShade="BF"/>
          <w:sz w:val="36"/>
          <w:szCs w:val="36"/>
        </w:rPr>
        <w:lastRenderedPageBreak/>
        <w:t>Practice Tasks</w:t>
      </w:r>
    </w:p>
    <w:p w14:paraId="5C40F497" w14:textId="77777777" w:rsidR="00ED40C3" w:rsidRDefault="00ED40C3" w:rsidP="00ED40C3"/>
    <w:p w14:paraId="00DC8428" w14:textId="0FDB31E5" w:rsidR="00781270" w:rsidRDefault="00781270" w:rsidP="00781270">
      <w:pPr>
        <w:rPr>
          <w:rFonts w:ascii="Calibri" w:eastAsia="Calibri" w:hAnsi="Calibri" w:cs="Calibri"/>
          <w:sz w:val="28"/>
          <w:szCs w:val="28"/>
        </w:rPr>
      </w:pPr>
      <w:r w:rsidRPr="005D1ED1">
        <w:rPr>
          <w:rFonts w:ascii="Calibri" w:eastAsia="Calibri" w:hAnsi="Calibri" w:cs="Calibri"/>
          <w:b/>
          <w:color w:val="2E5395"/>
          <w:sz w:val="28"/>
          <w:szCs w:val="28"/>
        </w:rPr>
        <w:t xml:space="preserve">Task </w:t>
      </w:r>
      <w:r w:rsidR="00ED40C3" w:rsidRPr="005D1ED1">
        <w:rPr>
          <w:rFonts w:ascii="Calibri" w:eastAsia="Calibri" w:hAnsi="Calibri" w:cs="Calibri"/>
          <w:b/>
          <w:color w:val="2E5395"/>
          <w:sz w:val="28"/>
          <w:szCs w:val="28"/>
        </w:rPr>
        <w:t>1</w:t>
      </w:r>
      <w:r w:rsidRPr="005D1ED1">
        <w:rPr>
          <w:rFonts w:ascii="Calibri" w:eastAsia="Calibri" w:hAnsi="Calibri" w:cs="Calibri"/>
          <w:b/>
          <w:color w:val="2E5395"/>
          <w:sz w:val="28"/>
          <w:szCs w:val="28"/>
        </w:rPr>
        <w:t xml:space="preserve">:                                                                                       </w:t>
      </w:r>
      <w:r>
        <w:rPr>
          <w:rFonts w:ascii="Calibri" w:eastAsia="Calibri" w:hAnsi="Calibri" w:cs="Calibri"/>
          <w:b/>
          <w:color w:val="2E5395"/>
          <w:sz w:val="28"/>
          <w:szCs w:val="28"/>
        </w:rPr>
        <w:t>[Time required: 20 minutes]</w:t>
      </w:r>
    </w:p>
    <w:p w14:paraId="26C69467" w14:textId="77777777" w:rsidR="00781270" w:rsidRDefault="00781270" w:rsidP="002D7198">
      <w:pPr>
        <w:spacing w:before="2" w:line="280" w:lineRule="exact"/>
        <w:jc w:val="both"/>
        <w:rPr>
          <w:rFonts w:ascii="Calibri" w:hAnsi="Calibri" w:cs="Calibri"/>
          <w:sz w:val="22"/>
        </w:rPr>
      </w:pPr>
    </w:p>
    <w:p w14:paraId="2B37EACB" w14:textId="77777777" w:rsidR="002D7198" w:rsidRPr="00ED40C3" w:rsidRDefault="002D7198" w:rsidP="002D7198">
      <w:pPr>
        <w:spacing w:before="2" w:line="280" w:lineRule="exact"/>
        <w:jc w:val="both"/>
        <w:rPr>
          <w:rFonts w:ascii="Calibri" w:hAnsi="Calibri" w:cs="Calibri"/>
          <w:sz w:val="24"/>
          <w:szCs w:val="22"/>
        </w:rPr>
      </w:pPr>
      <w:r w:rsidRPr="00ED40C3">
        <w:rPr>
          <w:rFonts w:ascii="Calibri" w:hAnsi="Calibri" w:cs="Calibri"/>
          <w:sz w:val="24"/>
          <w:szCs w:val="22"/>
        </w:rPr>
        <w:t xml:space="preserve">Write a program that lets a maker of chips and salsa keep track of sales for five different types of salsa: mild, medium, sweet, hot, and zesty. </w:t>
      </w:r>
    </w:p>
    <w:p w14:paraId="1B3735A4" w14:textId="77777777" w:rsidR="002D7198" w:rsidRPr="00ED40C3" w:rsidRDefault="002D7198" w:rsidP="002D7198">
      <w:pPr>
        <w:spacing w:before="2" w:line="280" w:lineRule="exact"/>
        <w:jc w:val="both"/>
        <w:rPr>
          <w:rFonts w:ascii="Calibri" w:hAnsi="Calibri" w:cs="Calibri"/>
          <w:sz w:val="24"/>
          <w:szCs w:val="22"/>
        </w:rPr>
      </w:pPr>
      <w:r w:rsidRPr="00ED40C3">
        <w:rPr>
          <w:rFonts w:ascii="Calibri" w:hAnsi="Calibri" w:cs="Calibri"/>
          <w:sz w:val="24"/>
          <w:szCs w:val="22"/>
        </w:rPr>
        <w:t>The program should use two parallel 5-element arrays: an array of strings that holds the five salsa names and an array of integers that holds the number of jars sold during the past month for each salsa type. The salsa names should be stored using an initialization list at the time the name array is created.</w:t>
      </w:r>
    </w:p>
    <w:p w14:paraId="3011A624" w14:textId="77777777" w:rsidR="002D7198" w:rsidRPr="00ED40C3" w:rsidRDefault="002D7198" w:rsidP="002D7198">
      <w:pPr>
        <w:spacing w:before="2" w:line="280" w:lineRule="exact"/>
        <w:jc w:val="both"/>
        <w:rPr>
          <w:rFonts w:ascii="Calibri" w:hAnsi="Calibri" w:cs="Calibri"/>
          <w:sz w:val="24"/>
          <w:szCs w:val="22"/>
        </w:rPr>
      </w:pPr>
      <w:r w:rsidRPr="00ED40C3">
        <w:rPr>
          <w:rFonts w:ascii="Calibri" w:hAnsi="Calibri" w:cs="Calibri"/>
          <w:sz w:val="24"/>
          <w:szCs w:val="22"/>
        </w:rPr>
        <w:t xml:space="preserve">The program should prompt the user to enter the number of jars sold for each type. Once this sales data has been entered, the program should produce a report that displays sales for each salsa type, total sales, and the names of the highest selling and lowest selling products. </w:t>
      </w:r>
    </w:p>
    <w:p w14:paraId="2AD608DF" w14:textId="3E181872" w:rsidR="00ED40C3" w:rsidRPr="00ED40C3" w:rsidRDefault="002D7198" w:rsidP="00ED40C3">
      <w:pPr>
        <w:spacing w:before="2" w:line="280" w:lineRule="exact"/>
        <w:jc w:val="both"/>
        <w:rPr>
          <w:rFonts w:ascii="Calibri" w:hAnsi="Calibri" w:cs="Calibri"/>
          <w:sz w:val="24"/>
          <w:szCs w:val="22"/>
        </w:rPr>
      </w:pPr>
      <w:r w:rsidRPr="00ED40C3">
        <w:rPr>
          <w:rFonts w:ascii="Calibri" w:hAnsi="Calibri" w:cs="Calibri"/>
          <w:b/>
          <w:sz w:val="24"/>
          <w:szCs w:val="22"/>
        </w:rPr>
        <w:t>Input Validation</w:t>
      </w:r>
      <w:r w:rsidRPr="00ED40C3">
        <w:rPr>
          <w:rFonts w:ascii="Calibri" w:hAnsi="Calibri" w:cs="Calibri"/>
          <w:sz w:val="24"/>
          <w:szCs w:val="22"/>
        </w:rPr>
        <w:t>: Do not accept negative values for number of jars sold.</w:t>
      </w:r>
    </w:p>
    <w:p w14:paraId="40EBC8F8" w14:textId="77777777" w:rsidR="002D7198" w:rsidRPr="005D1ED1" w:rsidRDefault="002D7198" w:rsidP="00FC22DC">
      <w:pPr>
        <w:spacing w:line="340" w:lineRule="exact"/>
        <w:rPr>
          <w:rFonts w:ascii="Calibri" w:eastAsia="Calibri" w:hAnsi="Calibri" w:cs="Calibri"/>
          <w:b/>
          <w:color w:val="2E5395"/>
          <w:sz w:val="32"/>
          <w:szCs w:val="28"/>
        </w:rPr>
      </w:pPr>
    </w:p>
    <w:p w14:paraId="30899D49" w14:textId="167489E7" w:rsidR="00FC22DC" w:rsidRDefault="00FC22DC" w:rsidP="00FC22DC">
      <w:pPr>
        <w:rPr>
          <w:rFonts w:ascii="Calibri" w:eastAsia="Calibri" w:hAnsi="Calibri" w:cs="Calibri"/>
          <w:sz w:val="28"/>
          <w:szCs w:val="28"/>
        </w:rPr>
      </w:pPr>
      <w:r w:rsidRPr="005D1ED1">
        <w:rPr>
          <w:rFonts w:ascii="Calibri" w:eastAsia="Calibri" w:hAnsi="Calibri" w:cs="Calibri"/>
          <w:b/>
          <w:color w:val="2E5395"/>
          <w:sz w:val="28"/>
          <w:szCs w:val="28"/>
        </w:rPr>
        <w:t xml:space="preserve">Task </w:t>
      </w:r>
      <w:r w:rsidR="00ED40C3" w:rsidRPr="005D1ED1">
        <w:rPr>
          <w:rFonts w:ascii="Calibri" w:eastAsia="Calibri" w:hAnsi="Calibri" w:cs="Calibri"/>
          <w:b/>
          <w:color w:val="2E5395"/>
          <w:sz w:val="28"/>
          <w:szCs w:val="28"/>
        </w:rPr>
        <w:t>2</w:t>
      </w:r>
      <w:r w:rsidRPr="005D1ED1">
        <w:rPr>
          <w:rFonts w:ascii="Calibri" w:eastAsia="Calibri" w:hAnsi="Calibri" w:cs="Calibri"/>
          <w:b/>
          <w:color w:val="2E5395"/>
          <w:sz w:val="28"/>
          <w:szCs w:val="28"/>
        </w:rPr>
        <w:t xml:space="preserve">:                                                                                       </w:t>
      </w:r>
      <w:r>
        <w:rPr>
          <w:rFonts w:ascii="Calibri" w:eastAsia="Calibri" w:hAnsi="Calibri" w:cs="Calibri"/>
          <w:b/>
          <w:color w:val="2E5395"/>
          <w:sz w:val="28"/>
          <w:szCs w:val="28"/>
        </w:rPr>
        <w:t>[Time required: 25 minutes]</w:t>
      </w:r>
    </w:p>
    <w:p w14:paraId="2A63CABE" w14:textId="77777777" w:rsidR="0090715C" w:rsidRPr="00FC22DC" w:rsidRDefault="0090715C" w:rsidP="00FC22DC">
      <w:pPr>
        <w:rPr>
          <w:rFonts w:asciiTheme="minorHAnsi" w:eastAsia="Calibri" w:hAnsiTheme="minorHAnsi" w:cstheme="minorHAnsi"/>
          <w:sz w:val="22"/>
          <w:szCs w:val="22"/>
        </w:rPr>
      </w:pPr>
    </w:p>
    <w:p w14:paraId="5165B0F7" w14:textId="77777777" w:rsidR="002D7198" w:rsidRPr="00ED40C3" w:rsidRDefault="002D7198" w:rsidP="00FC22DC">
      <w:pPr>
        <w:jc w:val="both"/>
        <w:rPr>
          <w:rFonts w:asciiTheme="minorHAnsi" w:hAnsiTheme="minorHAnsi" w:cstheme="minorHAnsi"/>
          <w:color w:val="000000" w:themeColor="text1"/>
          <w:sz w:val="24"/>
          <w:szCs w:val="24"/>
        </w:rPr>
      </w:pPr>
      <w:r w:rsidRPr="00ED40C3">
        <w:rPr>
          <w:rFonts w:asciiTheme="minorHAnsi" w:hAnsiTheme="minorHAnsi" w:cstheme="minorHAnsi"/>
          <w:color w:val="000000" w:themeColor="text1"/>
          <w:sz w:val="24"/>
          <w:szCs w:val="24"/>
        </w:rPr>
        <w:t xml:space="preserve">Write a program that uses the following arrays: </w:t>
      </w:r>
    </w:p>
    <w:p w14:paraId="4542DAAF" w14:textId="77777777" w:rsidR="002D7198" w:rsidRPr="00ED40C3" w:rsidRDefault="002D7198" w:rsidP="00FC22DC">
      <w:pPr>
        <w:jc w:val="both"/>
        <w:rPr>
          <w:rFonts w:asciiTheme="minorHAnsi" w:hAnsiTheme="minorHAnsi" w:cstheme="minorHAnsi"/>
          <w:color w:val="000000" w:themeColor="text1"/>
          <w:sz w:val="24"/>
          <w:szCs w:val="24"/>
        </w:rPr>
      </w:pPr>
      <w:r w:rsidRPr="00ED40C3">
        <w:rPr>
          <w:rFonts w:asciiTheme="minorHAnsi" w:hAnsiTheme="minorHAnsi" w:cstheme="minorHAnsi"/>
          <w:color w:val="000000" w:themeColor="text1"/>
          <w:sz w:val="24"/>
          <w:szCs w:val="24"/>
        </w:rPr>
        <w:t xml:space="preserve">• </w:t>
      </w:r>
      <w:proofErr w:type="spellStart"/>
      <w:r w:rsidRPr="00ED40C3">
        <w:rPr>
          <w:rFonts w:asciiTheme="minorHAnsi" w:hAnsiTheme="minorHAnsi" w:cstheme="minorHAnsi"/>
          <w:color w:val="000000" w:themeColor="text1"/>
          <w:sz w:val="24"/>
          <w:szCs w:val="24"/>
        </w:rPr>
        <w:t>empId</w:t>
      </w:r>
      <w:proofErr w:type="spellEnd"/>
      <w:r w:rsidRPr="00ED40C3">
        <w:rPr>
          <w:rFonts w:asciiTheme="minorHAnsi" w:hAnsiTheme="minorHAnsi" w:cstheme="minorHAnsi"/>
          <w:color w:val="000000" w:themeColor="text1"/>
          <w:sz w:val="24"/>
          <w:szCs w:val="24"/>
        </w:rPr>
        <w:t xml:space="preserve">: an array of seven long integers to hold employee identification numbers. The array should be initialized with the following numbers: </w:t>
      </w:r>
    </w:p>
    <w:p w14:paraId="30CC3515" w14:textId="77777777" w:rsidR="002D7198" w:rsidRPr="00ED40C3" w:rsidRDefault="002D7198" w:rsidP="00FC22DC">
      <w:pPr>
        <w:jc w:val="both"/>
        <w:rPr>
          <w:rFonts w:asciiTheme="minorHAnsi" w:hAnsiTheme="minorHAnsi" w:cstheme="minorHAnsi"/>
          <w:color w:val="000000" w:themeColor="text1"/>
          <w:sz w:val="24"/>
          <w:szCs w:val="24"/>
        </w:rPr>
      </w:pPr>
      <w:r w:rsidRPr="00ED40C3">
        <w:rPr>
          <w:rFonts w:asciiTheme="minorHAnsi" w:hAnsiTheme="minorHAnsi" w:cstheme="minorHAnsi"/>
          <w:color w:val="000000" w:themeColor="text1"/>
          <w:sz w:val="24"/>
          <w:szCs w:val="24"/>
        </w:rPr>
        <w:t xml:space="preserve">            5658845 4520125 7895122 8777541 8451277 1302850 7580489 </w:t>
      </w:r>
    </w:p>
    <w:p w14:paraId="251D2160" w14:textId="4B02EF94" w:rsidR="002D7198" w:rsidRPr="00ED40C3" w:rsidRDefault="002D7198" w:rsidP="00FC22DC">
      <w:pPr>
        <w:jc w:val="both"/>
        <w:rPr>
          <w:rFonts w:asciiTheme="minorHAnsi" w:hAnsiTheme="minorHAnsi" w:cstheme="minorHAnsi"/>
          <w:color w:val="000000" w:themeColor="text1"/>
          <w:sz w:val="24"/>
          <w:szCs w:val="24"/>
        </w:rPr>
      </w:pPr>
      <w:r w:rsidRPr="00ED40C3">
        <w:rPr>
          <w:rFonts w:asciiTheme="minorHAnsi" w:hAnsiTheme="minorHAnsi" w:cstheme="minorHAnsi"/>
          <w:color w:val="000000" w:themeColor="text1"/>
          <w:sz w:val="24"/>
          <w:szCs w:val="24"/>
        </w:rPr>
        <w:t xml:space="preserve">• hours: an array of seven integers to hold the number of hours worked by each employee </w:t>
      </w:r>
    </w:p>
    <w:p w14:paraId="699622EF" w14:textId="77777777" w:rsidR="002D7198" w:rsidRPr="00ED40C3" w:rsidRDefault="002D7198" w:rsidP="00FC22DC">
      <w:pPr>
        <w:jc w:val="both"/>
        <w:rPr>
          <w:rFonts w:asciiTheme="minorHAnsi" w:hAnsiTheme="minorHAnsi" w:cstheme="minorHAnsi"/>
          <w:color w:val="000000" w:themeColor="text1"/>
          <w:sz w:val="24"/>
          <w:szCs w:val="24"/>
        </w:rPr>
      </w:pPr>
      <w:r w:rsidRPr="00ED40C3">
        <w:rPr>
          <w:rFonts w:asciiTheme="minorHAnsi" w:hAnsiTheme="minorHAnsi" w:cstheme="minorHAnsi"/>
          <w:color w:val="000000" w:themeColor="text1"/>
          <w:sz w:val="24"/>
          <w:szCs w:val="24"/>
        </w:rPr>
        <w:t xml:space="preserve">• </w:t>
      </w:r>
      <w:proofErr w:type="spellStart"/>
      <w:r w:rsidRPr="00ED40C3">
        <w:rPr>
          <w:rFonts w:asciiTheme="minorHAnsi" w:hAnsiTheme="minorHAnsi" w:cstheme="minorHAnsi"/>
          <w:color w:val="000000" w:themeColor="text1"/>
          <w:sz w:val="24"/>
          <w:szCs w:val="24"/>
        </w:rPr>
        <w:t>payRate</w:t>
      </w:r>
      <w:proofErr w:type="spellEnd"/>
      <w:r w:rsidRPr="00ED40C3">
        <w:rPr>
          <w:rFonts w:asciiTheme="minorHAnsi" w:hAnsiTheme="minorHAnsi" w:cstheme="minorHAnsi"/>
          <w:color w:val="000000" w:themeColor="text1"/>
          <w:sz w:val="24"/>
          <w:szCs w:val="24"/>
        </w:rPr>
        <w:t xml:space="preserve">: an array of seven doubles to hold each employee’s hourly pay rate </w:t>
      </w:r>
    </w:p>
    <w:p w14:paraId="3FC71A78" w14:textId="77777777" w:rsidR="002D7198" w:rsidRPr="00ED40C3" w:rsidRDefault="002D7198" w:rsidP="00FC22DC">
      <w:pPr>
        <w:jc w:val="both"/>
        <w:rPr>
          <w:rFonts w:asciiTheme="minorHAnsi" w:hAnsiTheme="minorHAnsi" w:cstheme="minorHAnsi"/>
          <w:color w:val="000000" w:themeColor="text1"/>
          <w:sz w:val="24"/>
          <w:szCs w:val="24"/>
        </w:rPr>
      </w:pPr>
      <w:r w:rsidRPr="00ED40C3">
        <w:rPr>
          <w:rFonts w:asciiTheme="minorHAnsi" w:hAnsiTheme="minorHAnsi" w:cstheme="minorHAnsi"/>
          <w:color w:val="000000" w:themeColor="text1"/>
          <w:sz w:val="24"/>
          <w:szCs w:val="24"/>
        </w:rPr>
        <w:t xml:space="preserve">• wages: an array of seven doubles to hold each employee’s gross wages </w:t>
      </w:r>
    </w:p>
    <w:p w14:paraId="544F39CB" w14:textId="77777777" w:rsidR="002D7198" w:rsidRPr="00ED40C3" w:rsidRDefault="002D7198" w:rsidP="00FC22DC">
      <w:pPr>
        <w:jc w:val="both"/>
        <w:rPr>
          <w:rFonts w:asciiTheme="minorHAnsi" w:hAnsiTheme="minorHAnsi" w:cstheme="minorHAnsi"/>
          <w:color w:val="000000" w:themeColor="text1"/>
          <w:sz w:val="24"/>
          <w:szCs w:val="24"/>
        </w:rPr>
      </w:pPr>
    </w:p>
    <w:p w14:paraId="7E691688" w14:textId="2BE959D9" w:rsidR="002D7198" w:rsidRPr="00ED40C3" w:rsidRDefault="003A0F8D" w:rsidP="00FC22DC">
      <w:pPr>
        <w:jc w:val="both"/>
        <w:rPr>
          <w:rFonts w:asciiTheme="minorHAnsi" w:hAnsiTheme="minorHAnsi" w:cstheme="minorHAnsi"/>
          <w:color w:val="000000" w:themeColor="text1"/>
          <w:sz w:val="24"/>
          <w:szCs w:val="24"/>
        </w:rPr>
      </w:pPr>
      <w:r w:rsidRPr="00ED40C3">
        <w:rPr>
          <w:rFonts w:asciiTheme="minorHAnsi" w:hAnsiTheme="minorHAnsi" w:cstheme="minorHAnsi"/>
          <w:color w:val="000000" w:themeColor="text1"/>
          <w:sz w:val="24"/>
          <w:szCs w:val="24"/>
        </w:rPr>
        <w:t>P</w:t>
      </w:r>
      <w:r w:rsidR="002D7198" w:rsidRPr="00ED40C3">
        <w:rPr>
          <w:rFonts w:asciiTheme="minorHAnsi" w:hAnsiTheme="minorHAnsi" w:cstheme="minorHAnsi"/>
          <w:color w:val="000000" w:themeColor="text1"/>
          <w:sz w:val="24"/>
          <w:szCs w:val="24"/>
        </w:rPr>
        <w:t xml:space="preserve">rogram should relate the data in each array through the subscripts. For example, the number in element 0 of the hours array should be the number of hours worked </w:t>
      </w:r>
      <w:r w:rsidRPr="00ED40C3">
        <w:rPr>
          <w:rFonts w:asciiTheme="minorHAnsi" w:hAnsiTheme="minorHAnsi" w:cstheme="minorHAnsi"/>
          <w:color w:val="000000" w:themeColor="text1"/>
          <w:sz w:val="24"/>
          <w:szCs w:val="24"/>
        </w:rPr>
        <w:t>by the</w:t>
      </w:r>
      <w:r w:rsidR="002D7198" w:rsidRPr="00ED40C3">
        <w:rPr>
          <w:rFonts w:asciiTheme="minorHAnsi" w:hAnsiTheme="minorHAnsi" w:cstheme="minorHAnsi"/>
          <w:color w:val="000000" w:themeColor="text1"/>
          <w:sz w:val="24"/>
          <w:szCs w:val="24"/>
        </w:rPr>
        <w:t xml:space="preserve"> employee whose identification number is stored in element 0 of the </w:t>
      </w:r>
      <w:proofErr w:type="spellStart"/>
      <w:r w:rsidR="002D7198" w:rsidRPr="00ED40C3">
        <w:rPr>
          <w:rFonts w:asciiTheme="minorHAnsi" w:hAnsiTheme="minorHAnsi" w:cstheme="minorHAnsi"/>
          <w:color w:val="000000" w:themeColor="text1"/>
          <w:sz w:val="24"/>
          <w:szCs w:val="24"/>
        </w:rPr>
        <w:t>empId</w:t>
      </w:r>
      <w:proofErr w:type="spellEnd"/>
      <w:r w:rsidR="002D7198" w:rsidRPr="00ED40C3">
        <w:rPr>
          <w:rFonts w:asciiTheme="minorHAnsi" w:hAnsiTheme="minorHAnsi" w:cstheme="minorHAnsi"/>
          <w:color w:val="000000" w:themeColor="text1"/>
          <w:sz w:val="24"/>
          <w:szCs w:val="24"/>
        </w:rPr>
        <w:t xml:space="preserve"> array. That same employee’s pay rate should be stored in element 0 of the </w:t>
      </w:r>
      <w:proofErr w:type="spellStart"/>
      <w:r w:rsidR="002D7198" w:rsidRPr="00ED40C3">
        <w:rPr>
          <w:rFonts w:asciiTheme="minorHAnsi" w:hAnsiTheme="minorHAnsi" w:cstheme="minorHAnsi"/>
          <w:color w:val="000000" w:themeColor="text1"/>
          <w:sz w:val="24"/>
          <w:szCs w:val="24"/>
        </w:rPr>
        <w:t>payRate</w:t>
      </w:r>
      <w:proofErr w:type="spellEnd"/>
      <w:r w:rsidR="002D7198" w:rsidRPr="00ED40C3">
        <w:rPr>
          <w:rFonts w:asciiTheme="minorHAnsi" w:hAnsiTheme="minorHAnsi" w:cstheme="minorHAnsi"/>
          <w:color w:val="000000" w:themeColor="text1"/>
          <w:sz w:val="24"/>
          <w:szCs w:val="24"/>
        </w:rPr>
        <w:t xml:space="preserve"> array. </w:t>
      </w:r>
    </w:p>
    <w:p w14:paraId="20924DED" w14:textId="6CB10EB7" w:rsidR="002D7198" w:rsidRPr="00ED40C3" w:rsidRDefault="002D7198" w:rsidP="00FC22DC">
      <w:pPr>
        <w:jc w:val="both"/>
        <w:rPr>
          <w:rFonts w:asciiTheme="minorHAnsi" w:hAnsiTheme="minorHAnsi" w:cstheme="minorHAnsi"/>
          <w:color w:val="000000" w:themeColor="text1"/>
          <w:sz w:val="24"/>
          <w:szCs w:val="24"/>
        </w:rPr>
      </w:pPr>
    </w:p>
    <w:p w14:paraId="27C453F1" w14:textId="40823EEC" w:rsidR="007E025D" w:rsidRPr="00ED40C3" w:rsidRDefault="002D7198" w:rsidP="00FC22DC">
      <w:pPr>
        <w:jc w:val="both"/>
        <w:rPr>
          <w:rFonts w:asciiTheme="minorHAnsi" w:hAnsiTheme="minorHAnsi" w:cstheme="minorHAnsi"/>
          <w:color w:val="000000" w:themeColor="text1"/>
          <w:sz w:val="24"/>
          <w:szCs w:val="24"/>
        </w:rPr>
      </w:pPr>
      <w:r w:rsidRPr="00ED40C3">
        <w:rPr>
          <w:rFonts w:asciiTheme="minorHAnsi" w:hAnsiTheme="minorHAnsi" w:cstheme="minorHAnsi"/>
          <w:color w:val="000000" w:themeColor="text1"/>
          <w:sz w:val="24"/>
          <w:szCs w:val="24"/>
        </w:rPr>
        <w:t>The program should display each employee number and ask the user to enter that employee’s hours and pay rate. It should then calculate the gross wages for that employee (hours times pay rate) and store them in the wages array. After the data has been entered for all the employees, the program should display each employee’s identification number and gross wages. Input Validation: Do not accept negative values for hours or numbers less than 15.00 for pay rate.</w:t>
      </w:r>
    </w:p>
    <w:p w14:paraId="0648962E" w14:textId="77777777" w:rsidR="00ED40C3" w:rsidRDefault="00ED40C3" w:rsidP="005D1ED1">
      <w:pPr>
        <w:spacing w:line="340" w:lineRule="exact"/>
        <w:rPr>
          <w:rFonts w:ascii="Calibri" w:hAnsi="Calibri" w:cs="Calibri"/>
          <w:color w:val="000000" w:themeColor="text1"/>
          <w:sz w:val="22"/>
          <w:szCs w:val="22"/>
        </w:rPr>
      </w:pPr>
    </w:p>
    <w:p w14:paraId="553B73AF" w14:textId="6715E2E6" w:rsidR="00FC22DC" w:rsidRDefault="00FC22DC" w:rsidP="00FC22DC">
      <w:pPr>
        <w:rPr>
          <w:rFonts w:ascii="Calibri" w:eastAsia="Calibri" w:hAnsi="Calibri" w:cs="Calibri"/>
          <w:sz w:val="28"/>
          <w:szCs w:val="28"/>
        </w:rPr>
      </w:pPr>
      <w:r w:rsidRPr="005D1ED1">
        <w:rPr>
          <w:rFonts w:ascii="Calibri" w:eastAsia="Calibri" w:hAnsi="Calibri" w:cs="Calibri"/>
          <w:b/>
          <w:color w:val="2E5395"/>
          <w:sz w:val="28"/>
          <w:szCs w:val="28"/>
        </w:rPr>
        <w:t xml:space="preserve">Task </w:t>
      </w:r>
      <w:r w:rsidR="00ED40C3" w:rsidRPr="005D1ED1">
        <w:rPr>
          <w:rFonts w:ascii="Calibri" w:eastAsia="Calibri" w:hAnsi="Calibri" w:cs="Calibri"/>
          <w:b/>
          <w:color w:val="2E5395"/>
          <w:sz w:val="28"/>
          <w:szCs w:val="28"/>
        </w:rPr>
        <w:t>3</w:t>
      </w:r>
      <w:r w:rsidRPr="005D1ED1">
        <w:rPr>
          <w:rFonts w:ascii="Calibri" w:eastAsia="Calibri" w:hAnsi="Calibri" w:cs="Calibri"/>
          <w:b/>
          <w:color w:val="2E5395"/>
          <w:sz w:val="28"/>
          <w:szCs w:val="28"/>
        </w:rPr>
        <w:t xml:space="preserve">:                                                                                       </w:t>
      </w:r>
      <w:r>
        <w:rPr>
          <w:rFonts w:ascii="Calibri" w:eastAsia="Calibri" w:hAnsi="Calibri" w:cs="Calibri"/>
          <w:b/>
          <w:color w:val="2E5395"/>
          <w:sz w:val="28"/>
          <w:szCs w:val="28"/>
        </w:rPr>
        <w:t>[Time required: 25 minutes]</w:t>
      </w:r>
    </w:p>
    <w:p w14:paraId="184111B0" w14:textId="77777777" w:rsidR="008B0F6F" w:rsidRDefault="008B0F6F" w:rsidP="008B0F6F">
      <w:pPr>
        <w:spacing w:before="7" w:line="260" w:lineRule="exact"/>
        <w:jc w:val="both"/>
        <w:rPr>
          <w:rFonts w:asciiTheme="minorHAnsi" w:hAnsiTheme="minorHAnsi" w:cstheme="minorHAnsi"/>
          <w:sz w:val="22"/>
        </w:rPr>
      </w:pPr>
    </w:p>
    <w:p w14:paraId="47D28FF7" w14:textId="0FCAA636" w:rsidR="007E025D" w:rsidRDefault="007E025D" w:rsidP="008B0F6F">
      <w:pPr>
        <w:spacing w:before="7" w:line="260" w:lineRule="exact"/>
        <w:jc w:val="both"/>
        <w:rPr>
          <w:rFonts w:asciiTheme="minorHAnsi" w:hAnsiTheme="minorHAnsi" w:cstheme="minorHAnsi"/>
          <w:sz w:val="22"/>
        </w:rPr>
      </w:pPr>
    </w:p>
    <w:p w14:paraId="6645F083" w14:textId="4455D122" w:rsidR="00ED40C3" w:rsidRDefault="00ED40C3" w:rsidP="008B0F6F">
      <w:pPr>
        <w:spacing w:before="7" w:line="260" w:lineRule="exact"/>
        <w:jc w:val="both"/>
        <w:rPr>
          <w:rFonts w:asciiTheme="minorHAnsi" w:hAnsiTheme="minorHAnsi" w:cstheme="minorHAnsi"/>
          <w:sz w:val="22"/>
        </w:rPr>
      </w:pPr>
      <w:r>
        <w:rPr>
          <w:rFonts w:asciiTheme="minorHAnsi" w:hAnsiTheme="minorHAnsi" w:cstheme="minorHAnsi"/>
          <w:noProof/>
          <w:sz w:val="22"/>
        </w:rPr>
        <w:drawing>
          <wp:anchor distT="0" distB="0" distL="114300" distR="114300" simplePos="0" relativeHeight="251663872" behindDoc="0" locked="0" layoutInCell="1" allowOverlap="1" wp14:anchorId="27CD19B2" wp14:editId="71B40381">
            <wp:simplePos x="0" y="0"/>
            <wp:positionH relativeFrom="column">
              <wp:posOffset>4445</wp:posOffset>
            </wp:positionH>
            <wp:positionV relativeFrom="paragraph">
              <wp:posOffset>8890</wp:posOffset>
            </wp:positionV>
            <wp:extent cx="6083300" cy="42856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JPG"/>
                    <pic:cNvPicPr/>
                  </pic:nvPicPr>
                  <pic:blipFill>
                    <a:blip r:embed="rId11">
                      <a:extLst>
                        <a:ext uri="{28A0092B-C50C-407E-A947-70E740481C1C}">
                          <a14:useLocalDpi xmlns:a14="http://schemas.microsoft.com/office/drawing/2010/main" val="0"/>
                        </a:ext>
                      </a:extLst>
                    </a:blip>
                    <a:stretch>
                      <a:fillRect/>
                    </a:stretch>
                  </pic:blipFill>
                  <pic:spPr>
                    <a:xfrm>
                      <a:off x="0" y="0"/>
                      <a:ext cx="6083300" cy="4285615"/>
                    </a:xfrm>
                    <a:prstGeom prst="rect">
                      <a:avLst/>
                    </a:prstGeom>
                  </pic:spPr>
                </pic:pic>
              </a:graphicData>
            </a:graphic>
          </wp:anchor>
        </w:drawing>
      </w:r>
    </w:p>
    <w:p w14:paraId="4853A07A" w14:textId="7E98A883" w:rsidR="00ED40C3" w:rsidRDefault="00ED40C3" w:rsidP="008B0F6F">
      <w:pPr>
        <w:spacing w:before="7" w:line="260" w:lineRule="exact"/>
        <w:jc w:val="both"/>
        <w:rPr>
          <w:rFonts w:asciiTheme="minorHAnsi" w:hAnsiTheme="minorHAnsi" w:cstheme="minorHAnsi"/>
          <w:sz w:val="22"/>
        </w:rPr>
      </w:pPr>
    </w:p>
    <w:p w14:paraId="7A95F7CE" w14:textId="10E36DDE" w:rsidR="00ED40C3" w:rsidRDefault="00ED40C3" w:rsidP="008B0F6F">
      <w:pPr>
        <w:spacing w:before="7" w:line="260" w:lineRule="exact"/>
        <w:jc w:val="both"/>
        <w:rPr>
          <w:rFonts w:asciiTheme="minorHAnsi" w:hAnsiTheme="minorHAnsi" w:cstheme="minorHAnsi"/>
          <w:sz w:val="22"/>
        </w:rPr>
      </w:pPr>
    </w:p>
    <w:p w14:paraId="3D38031F" w14:textId="5C5EDC0A" w:rsidR="00ED40C3" w:rsidRDefault="00ED40C3" w:rsidP="008B0F6F">
      <w:pPr>
        <w:spacing w:before="7" w:line="260" w:lineRule="exact"/>
        <w:jc w:val="both"/>
        <w:rPr>
          <w:rFonts w:asciiTheme="minorHAnsi" w:hAnsiTheme="minorHAnsi" w:cstheme="minorHAnsi"/>
          <w:sz w:val="22"/>
        </w:rPr>
      </w:pPr>
    </w:p>
    <w:p w14:paraId="31351818" w14:textId="3E35E09D" w:rsidR="00ED40C3" w:rsidRDefault="00ED40C3" w:rsidP="008B0F6F">
      <w:pPr>
        <w:spacing w:before="7" w:line="260" w:lineRule="exact"/>
        <w:jc w:val="both"/>
        <w:rPr>
          <w:rFonts w:asciiTheme="minorHAnsi" w:hAnsiTheme="minorHAnsi" w:cstheme="minorHAnsi"/>
          <w:sz w:val="22"/>
        </w:rPr>
      </w:pPr>
    </w:p>
    <w:p w14:paraId="1B534572" w14:textId="649BF670" w:rsidR="00ED40C3" w:rsidRDefault="00ED40C3" w:rsidP="008B0F6F">
      <w:pPr>
        <w:spacing w:before="7" w:line="260" w:lineRule="exact"/>
        <w:jc w:val="both"/>
        <w:rPr>
          <w:rFonts w:asciiTheme="minorHAnsi" w:hAnsiTheme="minorHAnsi" w:cstheme="minorHAnsi"/>
          <w:sz w:val="22"/>
        </w:rPr>
      </w:pPr>
    </w:p>
    <w:p w14:paraId="4E4A003A" w14:textId="298846EF" w:rsidR="00ED40C3" w:rsidRDefault="00ED40C3" w:rsidP="008B0F6F">
      <w:pPr>
        <w:spacing w:before="7" w:line="260" w:lineRule="exact"/>
        <w:jc w:val="both"/>
        <w:rPr>
          <w:rFonts w:asciiTheme="minorHAnsi" w:hAnsiTheme="minorHAnsi" w:cstheme="minorHAnsi"/>
          <w:sz w:val="22"/>
        </w:rPr>
      </w:pPr>
    </w:p>
    <w:p w14:paraId="3EF1FA4F" w14:textId="641C756D" w:rsidR="00ED40C3" w:rsidRDefault="00ED40C3" w:rsidP="008B0F6F">
      <w:pPr>
        <w:spacing w:before="7" w:line="260" w:lineRule="exact"/>
        <w:jc w:val="both"/>
        <w:rPr>
          <w:rFonts w:asciiTheme="minorHAnsi" w:hAnsiTheme="minorHAnsi" w:cstheme="minorHAnsi"/>
          <w:sz w:val="22"/>
        </w:rPr>
      </w:pPr>
    </w:p>
    <w:p w14:paraId="32D1B070" w14:textId="316A8A5C" w:rsidR="00ED40C3" w:rsidRDefault="00ED40C3" w:rsidP="008B0F6F">
      <w:pPr>
        <w:spacing w:before="7" w:line="260" w:lineRule="exact"/>
        <w:jc w:val="both"/>
        <w:rPr>
          <w:rFonts w:asciiTheme="minorHAnsi" w:hAnsiTheme="minorHAnsi" w:cstheme="minorHAnsi"/>
          <w:sz w:val="22"/>
        </w:rPr>
      </w:pPr>
    </w:p>
    <w:p w14:paraId="5F4AC4CF" w14:textId="526D2DC9" w:rsidR="00ED40C3" w:rsidRDefault="00ED40C3" w:rsidP="008B0F6F">
      <w:pPr>
        <w:spacing w:before="7" w:line="260" w:lineRule="exact"/>
        <w:jc w:val="both"/>
        <w:rPr>
          <w:rFonts w:asciiTheme="minorHAnsi" w:hAnsiTheme="minorHAnsi" w:cstheme="minorHAnsi"/>
          <w:sz w:val="22"/>
        </w:rPr>
      </w:pPr>
    </w:p>
    <w:p w14:paraId="41826A23" w14:textId="47E20139" w:rsidR="00ED40C3" w:rsidRDefault="00ED40C3" w:rsidP="008B0F6F">
      <w:pPr>
        <w:spacing w:before="7" w:line="260" w:lineRule="exact"/>
        <w:jc w:val="both"/>
        <w:rPr>
          <w:rFonts w:asciiTheme="minorHAnsi" w:hAnsiTheme="minorHAnsi" w:cstheme="minorHAnsi"/>
          <w:sz w:val="22"/>
        </w:rPr>
      </w:pPr>
    </w:p>
    <w:p w14:paraId="09F9C0D5" w14:textId="4D6771E3" w:rsidR="00ED40C3" w:rsidRDefault="00ED40C3" w:rsidP="008B0F6F">
      <w:pPr>
        <w:spacing w:before="7" w:line="260" w:lineRule="exact"/>
        <w:jc w:val="both"/>
        <w:rPr>
          <w:rFonts w:asciiTheme="minorHAnsi" w:hAnsiTheme="minorHAnsi" w:cstheme="minorHAnsi"/>
          <w:sz w:val="22"/>
        </w:rPr>
      </w:pPr>
    </w:p>
    <w:p w14:paraId="1488E862" w14:textId="6347C60D" w:rsidR="00ED40C3" w:rsidRDefault="00ED40C3" w:rsidP="008B0F6F">
      <w:pPr>
        <w:spacing w:before="7" w:line="260" w:lineRule="exact"/>
        <w:jc w:val="both"/>
        <w:rPr>
          <w:rFonts w:asciiTheme="minorHAnsi" w:hAnsiTheme="minorHAnsi" w:cstheme="minorHAnsi"/>
          <w:sz w:val="22"/>
        </w:rPr>
      </w:pPr>
    </w:p>
    <w:p w14:paraId="5385C161" w14:textId="4D588C37" w:rsidR="00ED40C3" w:rsidRDefault="00ED40C3" w:rsidP="008B0F6F">
      <w:pPr>
        <w:spacing w:before="7" w:line="260" w:lineRule="exact"/>
        <w:jc w:val="both"/>
        <w:rPr>
          <w:rFonts w:asciiTheme="minorHAnsi" w:hAnsiTheme="minorHAnsi" w:cstheme="minorHAnsi"/>
          <w:sz w:val="22"/>
        </w:rPr>
      </w:pPr>
    </w:p>
    <w:p w14:paraId="5907FBFC" w14:textId="225AE2DE" w:rsidR="00ED40C3" w:rsidRDefault="00ED40C3" w:rsidP="008B0F6F">
      <w:pPr>
        <w:spacing w:before="7" w:line="260" w:lineRule="exact"/>
        <w:jc w:val="both"/>
        <w:rPr>
          <w:rFonts w:asciiTheme="minorHAnsi" w:hAnsiTheme="minorHAnsi" w:cstheme="minorHAnsi"/>
          <w:sz w:val="22"/>
        </w:rPr>
      </w:pPr>
    </w:p>
    <w:p w14:paraId="13BE1CD8" w14:textId="7F6534CD" w:rsidR="00ED40C3" w:rsidRDefault="00ED40C3" w:rsidP="008B0F6F">
      <w:pPr>
        <w:spacing w:before="7" w:line="260" w:lineRule="exact"/>
        <w:jc w:val="both"/>
        <w:rPr>
          <w:rFonts w:asciiTheme="minorHAnsi" w:hAnsiTheme="minorHAnsi" w:cstheme="minorHAnsi"/>
          <w:sz w:val="22"/>
        </w:rPr>
      </w:pPr>
    </w:p>
    <w:p w14:paraId="68A78E5D" w14:textId="7F0D6338" w:rsidR="00ED40C3" w:rsidRDefault="00ED40C3" w:rsidP="008B0F6F">
      <w:pPr>
        <w:spacing w:before="7" w:line="260" w:lineRule="exact"/>
        <w:jc w:val="both"/>
        <w:rPr>
          <w:rFonts w:asciiTheme="minorHAnsi" w:hAnsiTheme="minorHAnsi" w:cstheme="minorHAnsi"/>
          <w:sz w:val="22"/>
        </w:rPr>
      </w:pPr>
    </w:p>
    <w:p w14:paraId="3FA44897" w14:textId="1C819C67" w:rsidR="00ED40C3" w:rsidRDefault="00ED40C3" w:rsidP="008B0F6F">
      <w:pPr>
        <w:spacing w:before="7" w:line="260" w:lineRule="exact"/>
        <w:jc w:val="both"/>
        <w:rPr>
          <w:rFonts w:asciiTheme="minorHAnsi" w:hAnsiTheme="minorHAnsi" w:cstheme="minorHAnsi"/>
          <w:sz w:val="22"/>
        </w:rPr>
      </w:pPr>
    </w:p>
    <w:p w14:paraId="3359E333" w14:textId="1A6DF5D2" w:rsidR="00ED40C3" w:rsidRDefault="00ED40C3" w:rsidP="008B0F6F">
      <w:pPr>
        <w:spacing w:before="7" w:line="260" w:lineRule="exact"/>
        <w:jc w:val="both"/>
        <w:rPr>
          <w:rFonts w:asciiTheme="minorHAnsi" w:hAnsiTheme="minorHAnsi" w:cstheme="minorHAnsi"/>
          <w:sz w:val="22"/>
        </w:rPr>
      </w:pPr>
    </w:p>
    <w:p w14:paraId="077C280C" w14:textId="41191506" w:rsidR="00ED40C3" w:rsidRDefault="00ED40C3" w:rsidP="008B0F6F">
      <w:pPr>
        <w:spacing w:before="7" w:line="260" w:lineRule="exact"/>
        <w:jc w:val="both"/>
        <w:rPr>
          <w:rFonts w:asciiTheme="minorHAnsi" w:hAnsiTheme="minorHAnsi" w:cstheme="minorHAnsi"/>
          <w:sz w:val="22"/>
        </w:rPr>
      </w:pPr>
    </w:p>
    <w:p w14:paraId="7A4857A6" w14:textId="44577EA7" w:rsidR="00ED40C3" w:rsidRDefault="00ED40C3" w:rsidP="008B0F6F">
      <w:pPr>
        <w:spacing w:before="7" w:line="260" w:lineRule="exact"/>
        <w:jc w:val="both"/>
        <w:rPr>
          <w:rFonts w:asciiTheme="minorHAnsi" w:hAnsiTheme="minorHAnsi" w:cstheme="minorHAnsi"/>
          <w:sz w:val="22"/>
        </w:rPr>
      </w:pPr>
    </w:p>
    <w:p w14:paraId="6BA2B68A" w14:textId="5C41BF39" w:rsidR="00ED40C3" w:rsidRDefault="00ED40C3" w:rsidP="008B0F6F">
      <w:pPr>
        <w:spacing w:before="7" w:line="260" w:lineRule="exact"/>
        <w:jc w:val="both"/>
        <w:rPr>
          <w:rFonts w:asciiTheme="minorHAnsi" w:hAnsiTheme="minorHAnsi" w:cstheme="minorHAnsi"/>
          <w:sz w:val="22"/>
        </w:rPr>
      </w:pPr>
    </w:p>
    <w:p w14:paraId="6151C78B" w14:textId="19611789" w:rsidR="00ED40C3" w:rsidRDefault="00ED40C3" w:rsidP="008B0F6F">
      <w:pPr>
        <w:spacing w:before="7" w:line="260" w:lineRule="exact"/>
        <w:jc w:val="both"/>
        <w:rPr>
          <w:rFonts w:asciiTheme="minorHAnsi" w:hAnsiTheme="minorHAnsi" w:cstheme="minorHAnsi"/>
          <w:sz w:val="22"/>
        </w:rPr>
      </w:pPr>
    </w:p>
    <w:p w14:paraId="1F61A346" w14:textId="7FC17EE8" w:rsidR="00ED40C3" w:rsidRDefault="00ED40C3" w:rsidP="008B0F6F">
      <w:pPr>
        <w:spacing w:before="7" w:line="260" w:lineRule="exact"/>
        <w:jc w:val="both"/>
        <w:rPr>
          <w:rFonts w:asciiTheme="minorHAnsi" w:hAnsiTheme="minorHAnsi" w:cstheme="minorHAnsi"/>
          <w:sz w:val="22"/>
        </w:rPr>
      </w:pPr>
    </w:p>
    <w:p w14:paraId="3D2E7940" w14:textId="77777777" w:rsidR="00ED40C3" w:rsidRDefault="00ED40C3" w:rsidP="008B0F6F">
      <w:pPr>
        <w:spacing w:before="7" w:line="260" w:lineRule="exact"/>
        <w:jc w:val="both"/>
        <w:rPr>
          <w:rFonts w:asciiTheme="minorHAnsi" w:hAnsiTheme="minorHAnsi" w:cstheme="minorHAnsi"/>
          <w:sz w:val="22"/>
        </w:rPr>
      </w:pPr>
    </w:p>
    <w:p w14:paraId="73E9DD3B" w14:textId="0520B649" w:rsidR="004741DE" w:rsidRDefault="004741DE" w:rsidP="00224478">
      <w:pPr>
        <w:spacing w:line="200" w:lineRule="exact"/>
      </w:pPr>
    </w:p>
    <w:p w14:paraId="6DD90CDA" w14:textId="77777777" w:rsidR="00224478" w:rsidRPr="00E74F35" w:rsidRDefault="00E74F35" w:rsidP="00E74F35">
      <w:pPr>
        <w:pStyle w:val="ListParagraph"/>
        <w:numPr>
          <w:ilvl w:val="0"/>
          <w:numId w:val="8"/>
        </w:numPr>
        <w:spacing w:line="340" w:lineRule="exact"/>
        <w:ind w:right="6953"/>
        <w:rPr>
          <w:rFonts w:ascii="Calibri" w:eastAsia="Calibri" w:hAnsi="Calibri" w:cs="Calibri"/>
          <w:color w:val="365F91" w:themeColor="accent1" w:themeShade="BF"/>
          <w:sz w:val="24"/>
          <w:szCs w:val="24"/>
        </w:rPr>
      </w:pPr>
      <w:r w:rsidRPr="00E74F35">
        <w:rPr>
          <w:rStyle w:val="Heading2Char"/>
          <w:i w:val="0"/>
          <w:color w:val="365F91" w:themeColor="accent1" w:themeShade="BF"/>
          <w:sz w:val="24"/>
          <w:szCs w:val="24"/>
        </w:rPr>
        <w:t>Evaluation Criteri</w:t>
      </w:r>
      <w:r w:rsidR="00224478" w:rsidRPr="00E74F35">
        <w:rPr>
          <w:rStyle w:val="Heading2Char"/>
          <w:i w:val="0"/>
          <w:color w:val="365F91" w:themeColor="accent1" w:themeShade="BF"/>
          <w:sz w:val="24"/>
          <w:szCs w:val="24"/>
        </w:rPr>
        <w:t>a</w:t>
      </w:r>
    </w:p>
    <w:p w14:paraId="2ED9CB04" w14:textId="2FE8610D" w:rsidR="00E74F35" w:rsidRDefault="00224478" w:rsidP="0074044C">
      <w:pPr>
        <w:spacing w:before="60"/>
        <w:ind w:left="100" w:right="79"/>
        <w:jc w:val="both"/>
        <w:rPr>
          <w:rFonts w:asciiTheme="minorHAnsi" w:eastAsia="Calibri" w:hAnsiTheme="minorHAnsi" w:cstheme="minorHAnsi"/>
          <w:color w:val="000000" w:themeColor="text1"/>
          <w:sz w:val="28"/>
          <w:szCs w:val="22"/>
        </w:rPr>
      </w:pPr>
      <w:r>
        <w:rPr>
          <w:rFonts w:ascii="Calibri" w:eastAsia="Calibri" w:hAnsi="Calibri" w:cs="Calibri"/>
          <w:sz w:val="22"/>
          <w:szCs w:val="22"/>
        </w:rPr>
        <w:t>The evaluation criteria for this lab will be based on the completion of the following tasks. Each task is assigned the marks percentage which will be evaluated by the instructor in the lab whether the student has finished the complete/partial task(s).</w:t>
      </w:r>
    </w:p>
    <w:p w14:paraId="744E2973" w14:textId="77777777" w:rsidR="002D7198" w:rsidRDefault="002D7198" w:rsidP="00E74F35">
      <w:pPr>
        <w:spacing w:before="60"/>
        <w:ind w:left="100" w:right="79"/>
        <w:jc w:val="center"/>
        <w:rPr>
          <w:rFonts w:asciiTheme="minorHAnsi" w:eastAsia="Calibri" w:hAnsiTheme="minorHAnsi" w:cstheme="minorHAnsi"/>
          <w:color w:val="000000" w:themeColor="text1"/>
          <w:sz w:val="28"/>
          <w:szCs w:val="22"/>
        </w:rPr>
      </w:pPr>
    </w:p>
    <w:p w14:paraId="7599082D" w14:textId="77777777" w:rsidR="002D7198" w:rsidRPr="00E74F35" w:rsidRDefault="002D7198" w:rsidP="00E74F35">
      <w:pPr>
        <w:spacing w:before="60"/>
        <w:ind w:left="100" w:right="79"/>
        <w:jc w:val="center"/>
        <w:rPr>
          <w:rFonts w:asciiTheme="minorHAnsi" w:eastAsia="Calibri" w:hAnsiTheme="minorHAnsi" w:cstheme="minorHAnsi"/>
          <w:color w:val="000000" w:themeColor="text1"/>
          <w:sz w:val="28"/>
          <w:szCs w:val="22"/>
        </w:rPr>
      </w:pPr>
    </w:p>
    <w:p w14:paraId="0ADB99AA" w14:textId="72618F0F" w:rsidR="00E74F35" w:rsidRPr="0074044C" w:rsidRDefault="00E74F35" w:rsidP="00E74F35">
      <w:pPr>
        <w:pStyle w:val="Caption"/>
        <w:keepNext/>
        <w:jc w:val="center"/>
        <w:rPr>
          <w:rFonts w:asciiTheme="minorHAnsi" w:hAnsiTheme="minorHAnsi" w:cstheme="minorHAnsi"/>
          <w:b/>
          <w:bCs/>
          <w:i w:val="0"/>
          <w:color w:val="000000" w:themeColor="text1"/>
          <w:sz w:val="22"/>
        </w:rPr>
      </w:pPr>
      <w:r w:rsidRPr="0074044C">
        <w:rPr>
          <w:rFonts w:asciiTheme="minorHAnsi" w:hAnsiTheme="minorHAnsi" w:cstheme="minorHAnsi"/>
          <w:b/>
          <w:bCs/>
          <w:i w:val="0"/>
          <w:color w:val="000000" w:themeColor="text1"/>
          <w:sz w:val="22"/>
        </w:rPr>
        <w:t xml:space="preserve">Table </w:t>
      </w:r>
      <w:r w:rsidRPr="0074044C">
        <w:rPr>
          <w:rFonts w:asciiTheme="minorHAnsi" w:hAnsiTheme="minorHAnsi" w:cstheme="minorHAnsi"/>
          <w:b/>
          <w:bCs/>
          <w:i w:val="0"/>
          <w:color w:val="000000" w:themeColor="text1"/>
          <w:sz w:val="22"/>
        </w:rPr>
        <w:fldChar w:fldCharType="begin"/>
      </w:r>
      <w:r w:rsidRPr="0074044C">
        <w:rPr>
          <w:rFonts w:asciiTheme="minorHAnsi" w:hAnsiTheme="minorHAnsi" w:cstheme="minorHAnsi"/>
          <w:b/>
          <w:bCs/>
          <w:i w:val="0"/>
          <w:color w:val="000000" w:themeColor="text1"/>
          <w:sz w:val="22"/>
        </w:rPr>
        <w:instrText xml:space="preserve"> SEQ Table \* ARABIC </w:instrText>
      </w:r>
      <w:r w:rsidRPr="0074044C">
        <w:rPr>
          <w:rFonts w:asciiTheme="minorHAnsi" w:hAnsiTheme="minorHAnsi" w:cstheme="minorHAnsi"/>
          <w:b/>
          <w:bCs/>
          <w:i w:val="0"/>
          <w:color w:val="000000" w:themeColor="text1"/>
          <w:sz w:val="22"/>
        </w:rPr>
        <w:fldChar w:fldCharType="separate"/>
      </w:r>
      <w:r w:rsidR="002740D0" w:rsidRPr="0074044C">
        <w:rPr>
          <w:rFonts w:asciiTheme="minorHAnsi" w:hAnsiTheme="minorHAnsi" w:cstheme="minorHAnsi"/>
          <w:b/>
          <w:bCs/>
          <w:i w:val="0"/>
          <w:noProof/>
          <w:color w:val="000000" w:themeColor="text1"/>
          <w:sz w:val="22"/>
        </w:rPr>
        <w:t>2</w:t>
      </w:r>
      <w:r w:rsidRPr="0074044C">
        <w:rPr>
          <w:rFonts w:asciiTheme="minorHAnsi" w:hAnsiTheme="minorHAnsi" w:cstheme="minorHAnsi"/>
          <w:b/>
          <w:bCs/>
          <w:i w:val="0"/>
          <w:color w:val="000000" w:themeColor="text1"/>
          <w:sz w:val="22"/>
        </w:rPr>
        <w:fldChar w:fldCharType="end"/>
      </w:r>
      <w:r w:rsidRPr="0074044C">
        <w:rPr>
          <w:rFonts w:asciiTheme="minorHAnsi" w:hAnsiTheme="minorHAnsi" w:cstheme="minorHAnsi"/>
          <w:b/>
          <w:bCs/>
          <w:i w:val="0"/>
          <w:color w:val="000000" w:themeColor="text1"/>
          <w:sz w:val="22"/>
        </w:rPr>
        <w:t>: Evaluation of Lab</w:t>
      </w:r>
    </w:p>
    <w:tbl>
      <w:tblPr>
        <w:tblStyle w:val="TableGrid"/>
        <w:tblW w:w="0" w:type="auto"/>
        <w:tblLook w:val="04A0" w:firstRow="1" w:lastRow="0" w:firstColumn="1" w:lastColumn="0" w:noHBand="0" w:noVBand="1"/>
      </w:tblPr>
      <w:tblGrid>
        <w:gridCol w:w="2392"/>
        <w:gridCol w:w="2392"/>
        <w:gridCol w:w="2393"/>
        <w:gridCol w:w="2393"/>
      </w:tblGrid>
      <w:tr w:rsidR="00E74F35" w14:paraId="1BC974E0" w14:textId="77777777" w:rsidTr="00E74F35">
        <w:tc>
          <w:tcPr>
            <w:tcW w:w="2392" w:type="dxa"/>
          </w:tcPr>
          <w:p w14:paraId="25A2D737" w14:textId="77777777" w:rsidR="00E74F35" w:rsidRDefault="00E74F35" w:rsidP="00224478">
            <w:pPr>
              <w:spacing w:before="6" w:line="260" w:lineRule="exact"/>
              <w:rPr>
                <w:sz w:val="26"/>
                <w:szCs w:val="26"/>
              </w:rPr>
            </w:pPr>
            <w:r>
              <w:rPr>
                <w:rFonts w:ascii="Calibri" w:eastAsia="Calibri" w:hAnsi="Calibri" w:cs="Calibri"/>
                <w:b/>
                <w:sz w:val="22"/>
                <w:szCs w:val="22"/>
              </w:rPr>
              <w:t xml:space="preserve">Sr. No.        </w:t>
            </w:r>
          </w:p>
        </w:tc>
        <w:tc>
          <w:tcPr>
            <w:tcW w:w="2392" w:type="dxa"/>
          </w:tcPr>
          <w:p w14:paraId="73272541" w14:textId="6E128C34" w:rsidR="00E74F35" w:rsidRDefault="00E74F35" w:rsidP="00224478">
            <w:pPr>
              <w:spacing w:before="6" w:line="260" w:lineRule="exact"/>
              <w:rPr>
                <w:sz w:val="26"/>
                <w:szCs w:val="26"/>
              </w:rPr>
            </w:pPr>
            <w:r>
              <w:rPr>
                <w:rFonts w:ascii="Calibri" w:eastAsia="Calibri" w:hAnsi="Calibri" w:cs="Calibri"/>
                <w:b/>
                <w:sz w:val="22"/>
                <w:szCs w:val="22"/>
              </w:rPr>
              <w:t xml:space="preserve">Task No      </w:t>
            </w:r>
          </w:p>
        </w:tc>
        <w:tc>
          <w:tcPr>
            <w:tcW w:w="2393" w:type="dxa"/>
          </w:tcPr>
          <w:p w14:paraId="3FCD2B5F" w14:textId="77777777" w:rsidR="00E74F35" w:rsidRDefault="00E74F35" w:rsidP="00224478">
            <w:pPr>
              <w:spacing w:before="6" w:line="260" w:lineRule="exact"/>
              <w:rPr>
                <w:sz w:val="26"/>
                <w:szCs w:val="26"/>
              </w:rPr>
            </w:pPr>
            <w:r>
              <w:rPr>
                <w:rFonts w:ascii="Calibri" w:eastAsia="Calibri" w:hAnsi="Calibri" w:cs="Calibri"/>
                <w:b/>
                <w:sz w:val="22"/>
                <w:szCs w:val="22"/>
              </w:rPr>
              <w:t>Marks</w:t>
            </w:r>
          </w:p>
        </w:tc>
        <w:tc>
          <w:tcPr>
            <w:tcW w:w="2393" w:type="dxa"/>
          </w:tcPr>
          <w:p w14:paraId="3D059F9F" w14:textId="77777777" w:rsidR="00E74F35" w:rsidRDefault="00E74F35" w:rsidP="00224478">
            <w:pPr>
              <w:spacing w:before="6" w:line="260" w:lineRule="exact"/>
              <w:rPr>
                <w:sz w:val="26"/>
                <w:szCs w:val="26"/>
              </w:rPr>
            </w:pPr>
            <w:r>
              <w:rPr>
                <w:sz w:val="26"/>
                <w:szCs w:val="26"/>
              </w:rPr>
              <w:t>Total</w:t>
            </w:r>
          </w:p>
        </w:tc>
      </w:tr>
      <w:tr w:rsidR="00E74F35" w14:paraId="46FE111D" w14:textId="77777777" w:rsidTr="00E74F35">
        <w:tc>
          <w:tcPr>
            <w:tcW w:w="2392" w:type="dxa"/>
          </w:tcPr>
          <w:p w14:paraId="1A956E40" w14:textId="77777777" w:rsidR="00E74F35" w:rsidRDefault="00E74F35" w:rsidP="00224478">
            <w:pPr>
              <w:spacing w:before="6" w:line="260" w:lineRule="exact"/>
              <w:rPr>
                <w:sz w:val="26"/>
                <w:szCs w:val="26"/>
              </w:rPr>
            </w:pPr>
            <w:r>
              <w:rPr>
                <w:sz w:val="26"/>
                <w:szCs w:val="26"/>
              </w:rPr>
              <w:t>1</w:t>
            </w:r>
          </w:p>
        </w:tc>
        <w:tc>
          <w:tcPr>
            <w:tcW w:w="2392" w:type="dxa"/>
          </w:tcPr>
          <w:p w14:paraId="71B33B8E" w14:textId="77777777" w:rsidR="00E74F35" w:rsidRDefault="00E74F35" w:rsidP="00224478">
            <w:pPr>
              <w:spacing w:before="6" w:line="260" w:lineRule="exact"/>
              <w:rPr>
                <w:sz w:val="26"/>
                <w:szCs w:val="26"/>
              </w:rPr>
            </w:pPr>
            <w:r>
              <w:rPr>
                <w:sz w:val="26"/>
                <w:szCs w:val="26"/>
              </w:rPr>
              <w:t>Task 1</w:t>
            </w:r>
          </w:p>
        </w:tc>
        <w:tc>
          <w:tcPr>
            <w:tcW w:w="2393" w:type="dxa"/>
          </w:tcPr>
          <w:p w14:paraId="04009A2B" w14:textId="77777777" w:rsidR="00E74F35" w:rsidRDefault="00187404" w:rsidP="00224478">
            <w:pPr>
              <w:spacing w:before="6" w:line="260" w:lineRule="exact"/>
              <w:rPr>
                <w:sz w:val="26"/>
                <w:szCs w:val="26"/>
              </w:rPr>
            </w:pPr>
            <w:r>
              <w:rPr>
                <w:sz w:val="26"/>
                <w:szCs w:val="26"/>
              </w:rPr>
              <w:t>10</w:t>
            </w:r>
          </w:p>
        </w:tc>
        <w:tc>
          <w:tcPr>
            <w:tcW w:w="2393" w:type="dxa"/>
          </w:tcPr>
          <w:p w14:paraId="26272689" w14:textId="77777777" w:rsidR="00E74F35" w:rsidRDefault="00E74F35" w:rsidP="00224478">
            <w:pPr>
              <w:spacing w:before="6" w:line="260" w:lineRule="exact"/>
              <w:rPr>
                <w:sz w:val="26"/>
                <w:szCs w:val="26"/>
              </w:rPr>
            </w:pPr>
          </w:p>
        </w:tc>
      </w:tr>
      <w:tr w:rsidR="00E74F35" w14:paraId="1F1B1961" w14:textId="77777777" w:rsidTr="00E74F35">
        <w:tc>
          <w:tcPr>
            <w:tcW w:w="2392" w:type="dxa"/>
          </w:tcPr>
          <w:p w14:paraId="1BE359FB" w14:textId="77777777" w:rsidR="00E74F35" w:rsidRDefault="00E74F35" w:rsidP="00E74F35">
            <w:pPr>
              <w:spacing w:before="6" w:line="260" w:lineRule="exact"/>
              <w:rPr>
                <w:sz w:val="26"/>
                <w:szCs w:val="26"/>
              </w:rPr>
            </w:pPr>
            <w:r>
              <w:rPr>
                <w:sz w:val="26"/>
                <w:szCs w:val="26"/>
              </w:rPr>
              <w:t>2</w:t>
            </w:r>
          </w:p>
        </w:tc>
        <w:tc>
          <w:tcPr>
            <w:tcW w:w="2392" w:type="dxa"/>
          </w:tcPr>
          <w:p w14:paraId="7BFFC0DB" w14:textId="77777777" w:rsidR="00E74F35" w:rsidRDefault="00E74F35" w:rsidP="00E74F35">
            <w:r>
              <w:rPr>
                <w:sz w:val="26"/>
                <w:szCs w:val="26"/>
              </w:rPr>
              <w:t>Task 2</w:t>
            </w:r>
          </w:p>
        </w:tc>
        <w:tc>
          <w:tcPr>
            <w:tcW w:w="2393" w:type="dxa"/>
          </w:tcPr>
          <w:p w14:paraId="1D968720" w14:textId="77777777" w:rsidR="00E74F35" w:rsidRDefault="00187404" w:rsidP="00E74F35">
            <w:pPr>
              <w:spacing w:before="6" w:line="260" w:lineRule="exact"/>
              <w:rPr>
                <w:sz w:val="26"/>
                <w:szCs w:val="26"/>
              </w:rPr>
            </w:pPr>
            <w:r>
              <w:rPr>
                <w:sz w:val="26"/>
                <w:szCs w:val="26"/>
              </w:rPr>
              <w:t>10</w:t>
            </w:r>
          </w:p>
        </w:tc>
        <w:tc>
          <w:tcPr>
            <w:tcW w:w="2393" w:type="dxa"/>
          </w:tcPr>
          <w:p w14:paraId="32CA89F4" w14:textId="77777777" w:rsidR="00E74F35" w:rsidRDefault="00E74F35" w:rsidP="00E74F35">
            <w:pPr>
              <w:spacing w:before="6" w:line="260" w:lineRule="exact"/>
              <w:rPr>
                <w:sz w:val="26"/>
                <w:szCs w:val="26"/>
              </w:rPr>
            </w:pPr>
          </w:p>
        </w:tc>
      </w:tr>
      <w:tr w:rsidR="00E74F35" w14:paraId="0FB4F843" w14:textId="77777777" w:rsidTr="00E74F35">
        <w:tc>
          <w:tcPr>
            <w:tcW w:w="2392" w:type="dxa"/>
          </w:tcPr>
          <w:p w14:paraId="6DA95981" w14:textId="77777777" w:rsidR="00E74F35" w:rsidRDefault="00E74F35" w:rsidP="00E74F35">
            <w:pPr>
              <w:spacing w:before="6" w:line="260" w:lineRule="exact"/>
              <w:rPr>
                <w:sz w:val="26"/>
                <w:szCs w:val="26"/>
              </w:rPr>
            </w:pPr>
            <w:r>
              <w:rPr>
                <w:sz w:val="26"/>
                <w:szCs w:val="26"/>
              </w:rPr>
              <w:t>3</w:t>
            </w:r>
          </w:p>
        </w:tc>
        <w:tc>
          <w:tcPr>
            <w:tcW w:w="2392" w:type="dxa"/>
          </w:tcPr>
          <w:p w14:paraId="14DB9DB5" w14:textId="77777777" w:rsidR="00E74F35" w:rsidRDefault="00E74F35" w:rsidP="00E74F35">
            <w:r>
              <w:rPr>
                <w:sz w:val="26"/>
                <w:szCs w:val="26"/>
              </w:rPr>
              <w:t>Task 3</w:t>
            </w:r>
          </w:p>
        </w:tc>
        <w:tc>
          <w:tcPr>
            <w:tcW w:w="2393" w:type="dxa"/>
          </w:tcPr>
          <w:p w14:paraId="483DD556" w14:textId="77777777" w:rsidR="00E74F35" w:rsidRDefault="00187404" w:rsidP="00E74F35">
            <w:pPr>
              <w:spacing w:before="6" w:line="260" w:lineRule="exact"/>
              <w:rPr>
                <w:sz w:val="26"/>
                <w:szCs w:val="26"/>
              </w:rPr>
            </w:pPr>
            <w:r>
              <w:rPr>
                <w:sz w:val="26"/>
                <w:szCs w:val="26"/>
              </w:rPr>
              <w:t>10</w:t>
            </w:r>
          </w:p>
        </w:tc>
        <w:tc>
          <w:tcPr>
            <w:tcW w:w="2393" w:type="dxa"/>
          </w:tcPr>
          <w:p w14:paraId="072E2102" w14:textId="77777777" w:rsidR="00E74F35" w:rsidRDefault="00E74F35" w:rsidP="00E74F35">
            <w:pPr>
              <w:spacing w:before="6" w:line="260" w:lineRule="exact"/>
              <w:rPr>
                <w:sz w:val="26"/>
                <w:szCs w:val="26"/>
              </w:rPr>
            </w:pPr>
          </w:p>
        </w:tc>
      </w:tr>
    </w:tbl>
    <w:p w14:paraId="64E7E250" w14:textId="77777777" w:rsidR="00ED40C3" w:rsidRDefault="00ED40C3" w:rsidP="00224478">
      <w:pPr>
        <w:spacing w:line="200" w:lineRule="exact"/>
      </w:pPr>
    </w:p>
    <w:p w14:paraId="52B6203B" w14:textId="77777777" w:rsidR="00224478" w:rsidRPr="00E74F35" w:rsidRDefault="00224478" w:rsidP="00E74F35">
      <w:pPr>
        <w:pStyle w:val="Heading2"/>
        <w:numPr>
          <w:ilvl w:val="0"/>
          <w:numId w:val="8"/>
        </w:numPr>
        <w:rPr>
          <w:rFonts w:eastAsia="Calibri"/>
          <w:b w:val="0"/>
        </w:rPr>
      </w:pPr>
      <w:r w:rsidRPr="00E74F35">
        <w:rPr>
          <w:rStyle w:val="Heading2Char"/>
          <w:rFonts w:ascii="Calibri Light" w:hAnsi="Calibri Light" w:cs="Calibri Light"/>
          <w:color w:val="365F91" w:themeColor="accent1" w:themeShade="BF"/>
          <w:sz w:val="24"/>
        </w:rPr>
        <w:t xml:space="preserve"> </w:t>
      </w:r>
      <w:r w:rsidRPr="00E74F35">
        <w:rPr>
          <w:rStyle w:val="Heading2Char"/>
          <w:rFonts w:ascii="Calibri Light" w:hAnsi="Calibri Light" w:cs="Calibri Light"/>
          <w:b/>
          <w:color w:val="365F91" w:themeColor="accent1" w:themeShade="BF"/>
          <w:sz w:val="24"/>
        </w:rPr>
        <w:t>Further Reading</w:t>
      </w:r>
    </w:p>
    <w:p w14:paraId="2FFF6BCC" w14:textId="77777777" w:rsidR="00224478" w:rsidRDefault="00224478" w:rsidP="00224478">
      <w:pPr>
        <w:spacing w:before="19" w:line="220" w:lineRule="exact"/>
        <w:rPr>
          <w:sz w:val="22"/>
          <w:szCs w:val="22"/>
        </w:rPr>
      </w:pPr>
    </w:p>
    <w:p w14:paraId="74D74E51" w14:textId="77777777" w:rsidR="00224478" w:rsidRPr="00E74F35" w:rsidRDefault="00224478" w:rsidP="00E74F35">
      <w:pPr>
        <w:pStyle w:val="Heading3"/>
        <w:numPr>
          <w:ilvl w:val="1"/>
          <w:numId w:val="8"/>
        </w:numPr>
        <w:rPr>
          <w:rFonts w:eastAsia="Calibri"/>
          <w:color w:val="365F91" w:themeColor="accent1" w:themeShade="BF"/>
          <w:sz w:val="24"/>
          <w:szCs w:val="24"/>
        </w:rPr>
      </w:pPr>
      <w:r w:rsidRPr="00E74F35">
        <w:rPr>
          <w:rFonts w:eastAsia="Calibri"/>
          <w:color w:val="365F91" w:themeColor="accent1" w:themeShade="BF"/>
          <w:sz w:val="24"/>
          <w:szCs w:val="24"/>
        </w:rPr>
        <w:t>Books</w:t>
      </w:r>
    </w:p>
    <w:p w14:paraId="02E47822" w14:textId="77777777" w:rsidR="00224478" w:rsidRDefault="00224478" w:rsidP="00224478">
      <w:pPr>
        <w:spacing w:before="57"/>
        <w:ind w:left="100"/>
        <w:rPr>
          <w:rFonts w:ascii="Calibri" w:eastAsia="Calibri" w:hAnsi="Calibri" w:cs="Calibri"/>
          <w:sz w:val="22"/>
          <w:szCs w:val="22"/>
        </w:rPr>
      </w:pPr>
      <w:r>
        <w:rPr>
          <w:rFonts w:ascii="Calibri" w:eastAsia="Calibri" w:hAnsi="Calibri" w:cs="Calibri"/>
          <w:sz w:val="22"/>
          <w:szCs w:val="22"/>
        </w:rPr>
        <w:t>Data  Structures  and  Algorithms  by  Granville  Barnett,  and  Luca  Del</w:t>
      </w:r>
    </w:p>
    <w:p w14:paraId="11E169D3" w14:textId="77777777" w:rsidR="00224478" w:rsidRDefault="00224478" w:rsidP="00224478">
      <w:pPr>
        <w:spacing w:before="2"/>
        <w:ind w:left="100"/>
        <w:rPr>
          <w:rFonts w:ascii="Calibri" w:eastAsia="Calibri" w:hAnsi="Calibri" w:cs="Calibri"/>
          <w:sz w:val="22"/>
          <w:szCs w:val="22"/>
        </w:rPr>
      </w:pPr>
      <w:r>
        <w:rPr>
          <w:rFonts w:ascii="Calibri" w:eastAsia="Calibri" w:hAnsi="Calibri" w:cs="Calibri"/>
          <w:sz w:val="22"/>
          <w:szCs w:val="22"/>
        </w:rPr>
        <w:t xml:space="preserve">Tongo 2008 </w:t>
      </w:r>
    </w:p>
    <w:p w14:paraId="0FA58359" w14:textId="77777777" w:rsidR="00224478" w:rsidRPr="00916617" w:rsidRDefault="00224478" w:rsidP="00224478">
      <w:pPr>
        <w:spacing w:before="2"/>
        <w:ind w:left="100"/>
        <w:rPr>
          <w:rFonts w:ascii="Calibri" w:eastAsia="Calibri" w:hAnsi="Calibri" w:cs="Calibri"/>
          <w:b/>
          <w:sz w:val="22"/>
          <w:szCs w:val="22"/>
        </w:rPr>
      </w:pPr>
      <w:r w:rsidRPr="00916617">
        <w:rPr>
          <w:rFonts w:ascii="Calibri" w:eastAsia="Calibri" w:hAnsi="Calibri" w:cs="Calibri"/>
          <w:b/>
          <w:sz w:val="22"/>
          <w:szCs w:val="22"/>
        </w:rPr>
        <w:t xml:space="preserve"> Slides</w:t>
      </w:r>
    </w:p>
    <w:p w14:paraId="5BACA095" w14:textId="77777777" w:rsidR="00224478" w:rsidRDefault="00224478" w:rsidP="00224478">
      <w:pPr>
        <w:spacing w:before="5"/>
        <w:ind w:left="100"/>
        <w:rPr>
          <w:rFonts w:ascii="Calibri" w:eastAsia="Calibri" w:hAnsi="Calibri" w:cs="Calibri"/>
          <w:sz w:val="22"/>
          <w:szCs w:val="22"/>
        </w:rPr>
      </w:pPr>
      <w:r>
        <w:rPr>
          <w:rFonts w:ascii="Calibri" w:eastAsia="Calibri" w:hAnsi="Calibri" w:cs="Calibri"/>
          <w:sz w:val="22"/>
          <w:szCs w:val="22"/>
        </w:rPr>
        <w:t>The slides and reading material can be accessed from the folder of the class instructor available at Vle.</w:t>
      </w:r>
    </w:p>
    <w:p w14:paraId="08995743" w14:textId="77777777" w:rsidR="00224478" w:rsidRDefault="00224478" w:rsidP="00224478">
      <w:pPr>
        <w:spacing w:before="4" w:line="200" w:lineRule="exact"/>
      </w:pPr>
    </w:p>
    <w:p w14:paraId="7DB564BA" w14:textId="77777777" w:rsidR="00224478" w:rsidRPr="00E74F35" w:rsidRDefault="00E74F35" w:rsidP="00E74F35">
      <w:pPr>
        <w:pStyle w:val="Heading3"/>
        <w:numPr>
          <w:ilvl w:val="0"/>
          <w:numId w:val="8"/>
        </w:numPr>
        <w:rPr>
          <w:rFonts w:eastAsia="Calibri"/>
          <w:color w:val="365F91" w:themeColor="accent1" w:themeShade="BF"/>
          <w:sz w:val="24"/>
          <w:szCs w:val="24"/>
        </w:rPr>
      </w:pPr>
      <w:r w:rsidRPr="00E74F35">
        <w:rPr>
          <w:rFonts w:eastAsia="Calibri"/>
          <w:color w:val="365F91" w:themeColor="accent1" w:themeShade="BF"/>
          <w:sz w:val="24"/>
          <w:szCs w:val="24"/>
        </w:rPr>
        <w:t>Outcomes</w:t>
      </w:r>
    </w:p>
    <w:p w14:paraId="32E62709" w14:textId="77777777" w:rsidR="00224478" w:rsidRDefault="00224478" w:rsidP="00224478">
      <w:pPr>
        <w:spacing w:line="260" w:lineRule="exact"/>
        <w:ind w:left="100"/>
        <w:rPr>
          <w:rFonts w:ascii="Calibri" w:eastAsia="Calibri" w:hAnsi="Calibri" w:cs="Calibri"/>
          <w:sz w:val="22"/>
          <w:szCs w:val="22"/>
        </w:rPr>
      </w:pPr>
      <w:r>
        <w:rPr>
          <w:rFonts w:ascii="Calibri" w:eastAsia="Calibri" w:hAnsi="Calibri" w:cs="Calibri"/>
          <w:sz w:val="22"/>
          <w:szCs w:val="22"/>
        </w:rPr>
        <w:t>The outcomes of this lab were:</w:t>
      </w:r>
    </w:p>
    <w:p w14:paraId="42745AA9" w14:textId="77777777" w:rsidR="00224478" w:rsidRPr="00916617" w:rsidRDefault="00224478" w:rsidP="00224478">
      <w:pPr>
        <w:pStyle w:val="ListParagraph"/>
        <w:numPr>
          <w:ilvl w:val="1"/>
          <w:numId w:val="6"/>
        </w:numPr>
        <w:spacing w:before="2"/>
        <w:rPr>
          <w:rFonts w:ascii="Calibri" w:eastAsia="Calibri" w:hAnsi="Calibri" w:cs="Calibri"/>
          <w:sz w:val="22"/>
          <w:szCs w:val="22"/>
        </w:rPr>
      </w:pPr>
      <w:r w:rsidRPr="00916617">
        <w:rPr>
          <w:rFonts w:ascii="Calibri" w:eastAsia="Calibri" w:hAnsi="Calibri" w:cs="Calibri"/>
          <w:sz w:val="22"/>
          <w:szCs w:val="22"/>
        </w:rPr>
        <w:t>Students learn arrays data structures in C++</w:t>
      </w:r>
    </w:p>
    <w:p w14:paraId="04C6EFCC" w14:textId="77777777" w:rsidR="00224478" w:rsidRDefault="00224478" w:rsidP="00224478">
      <w:pPr>
        <w:pStyle w:val="ListParagraph"/>
        <w:numPr>
          <w:ilvl w:val="1"/>
          <w:numId w:val="6"/>
        </w:numPr>
        <w:spacing w:before="2"/>
        <w:rPr>
          <w:rFonts w:ascii="Calibri" w:eastAsia="Calibri" w:hAnsi="Calibri" w:cs="Calibri"/>
          <w:sz w:val="22"/>
          <w:szCs w:val="22"/>
        </w:rPr>
      </w:pPr>
      <w:r>
        <w:rPr>
          <w:rFonts w:ascii="Calibri" w:eastAsia="Calibri" w:hAnsi="Calibri" w:cs="Calibri"/>
          <w:sz w:val="22"/>
          <w:szCs w:val="22"/>
        </w:rPr>
        <w:t>Learn and implement Insert, Update &amp; Delete operations on array.</w:t>
      </w:r>
    </w:p>
    <w:bookmarkEnd w:id="0"/>
    <w:p w14:paraId="555688D2" w14:textId="77777777" w:rsidR="00916617" w:rsidRPr="00916617" w:rsidRDefault="00916617" w:rsidP="00224478">
      <w:pPr>
        <w:spacing w:before="53"/>
        <w:ind w:right="76"/>
        <w:rPr>
          <w:rFonts w:ascii="Calibri" w:eastAsia="Calibri" w:hAnsi="Calibri" w:cs="Calibri"/>
          <w:sz w:val="22"/>
          <w:szCs w:val="22"/>
        </w:rPr>
      </w:pPr>
    </w:p>
    <w:sectPr w:rsidR="00916617" w:rsidRPr="00916617">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EA676" w14:textId="77777777" w:rsidR="00E342E3" w:rsidRDefault="00E342E3" w:rsidP="00781270">
      <w:r>
        <w:separator/>
      </w:r>
    </w:p>
  </w:endnote>
  <w:endnote w:type="continuationSeparator" w:id="0">
    <w:p w14:paraId="786D11F0" w14:textId="77777777" w:rsidR="00E342E3" w:rsidRDefault="00E342E3" w:rsidP="0078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9AC51" w14:textId="77777777" w:rsidR="00E342E3" w:rsidRDefault="00E342E3" w:rsidP="00781270">
      <w:r>
        <w:separator/>
      </w:r>
    </w:p>
  </w:footnote>
  <w:footnote w:type="continuationSeparator" w:id="0">
    <w:p w14:paraId="499903CA" w14:textId="77777777" w:rsidR="00E342E3" w:rsidRDefault="00E342E3" w:rsidP="00781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8224BC"/>
    <w:multiLevelType w:val="multilevel"/>
    <w:tmpl w:val="FE8224B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7061174"/>
    <w:multiLevelType w:val="hybridMultilevel"/>
    <w:tmpl w:val="7186A872"/>
    <w:lvl w:ilvl="0" w:tplc="44AE1796">
      <w:numFmt w:val="bullet"/>
      <w:lvlText w:val=""/>
      <w:lvlJc w:val="left"/>
      <w:pPr>
        <w:ind w:left="2225" w:hanging="585"/>
      </w:pPr>
      <w:rPr>
        <w:rFonts w:ascii="Arial Unicode MS" w:eastAsia="Arial Unicode MS" w:hAnsi="Arial Unicode MS" w:cs="Arial Unicode MS" w:hint="eastAsi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16DE7A04"/>
    <w:multiLevelType w:val="multilevel"/>
    <w:tmpl w:val="71C2AA7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720"/>
        </w:tabs>
        <w:ind w:left="720" w:hanging="720"/>
      </w:pPr>
    </w:lvl>
    <w:lvl w:ilvl="2">
      <w:start w:val="1"/>
      <w:numFmt w:val="decimal"/>
      <w:pStyle w:val="Heading3"/>
      <w:lvlText w:val="%3."/>
      <w:lvlJc w:val="left"/>
      <w:pPr>
        <w:tabs>
          <w:tab w:val="num" w:pos="720"/>
        </w:tabs>
        <w:ind w:left="72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DC379CF"/>
    <w:multiLevelType w:val="hybridMultilevel"/>
    <w:tmpl w:val="37EA5C76"/>
    <w:lvl w:ilvl="0" w:tplc="44AE1796">
      <w:numFmt w:val="bullet"/>
      <w:lvlText w:val=""/>
      <w:lvlJc w:val="left"/>
      <w:pPr>
        <w:ind w:left="1405" w:hanging="585"/>
      </w:pPr>
      <w:rPr>
        <w:rFonts w:ascii="Arial Unicode MS" w:eastAsia="Arial Unicode MS" w:hAnsi="Arial Unicode MS" w:cs="Arial Unicode MS" w:hint="eastAsi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26444411"/>
    <w:multiLevelType w:val="hybridMultilevel"/>
    <w:tmpl w:val="4A37C8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157163"/>
    <w:multiLevelType w:val="multilevel"/>
    <w:tmpl w:val="3A26243E"/>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color w:val="4F81BD"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672F87"/>
    <w:multiLevelType w:val="multilevel"/>
    <w:tmpl w:val="13C020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22A60"/>
    <w:multiLevelType w:val="multilevel"/>
    <w:tmpl w:val="8A5A315E"/>
    <w:lvl w:ilvl="0">
      <w:start w:val="2"/>
      <w:numFmt w:val="decimal"/>
      <w:lvlText w:val="%1."/>
      <w:lvlJc w:val="left"/>
      <w:pPr>
        <w:ind w:left="390" w:hanging="390"/>
      </w:pPr>
      <w:rPr>
        <w:rFonts w:hint="default"/>
        <w:b/>
        <w:i w:val="0"/>
        <w:color w:val="365F91" w:themeColor="accent1" w:themeShade="BF"/>
        <w:sz w:val="24"/>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color w:val="365F91" w:themeColor="accent1" w:themeShade="BF"/>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8E64E8"/>
    <w:multiLevelType w:val="multilevel"/>
    <w:tmpl w:val="E45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80207D"/>
    <w:multiLevelType w:val="hybridMultilevel"/>
    <w:tmpl w:val="0408EF6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7DBA2EC3"/>
    <w:multiLevelType w:val="hybridMultilevel"/>
    <w:tmpl w:val="6A1C1E12"/>
    <w:lvl w:ilvl="0" w:tplc="44AE1796">
      <w:numFmt w:val="bullet"/>
      <w:lvlText w:val=""/>
      <w:lvlJc w:val="left"/>
      <w:pPr>
        <w:ind w:left="2225" w:hanging="585"/>
      </w:pPr>
      <w:rPr>
        <w:rFonts w:ascii="Arial Unicode MS" w:eastAsia="Arial Unicode MS" w:hAnsi="Arial Unicode MS" w:cs="Arial Unicode MS" w:hint="eastAsi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2"/>
  </w:num>
  <w:num w:numId="2">
    <w:abstractNumId w:val="9"/>
  </w:num>
  <w:num w:numId="3">
    <w:abstractNumId w:val="3"/>
  </w:num>
  <w:num w:numId="4">
    <w:abstractNumId w:val="10"/>
  </w:num>
  <w:num w:numId="5">
    <w:abstractNumId w:val="1"/>
  </w:num>
  <w:num w:numId="6">
    <w:abstractNumId w:val="6"/>
  </w:num>
  <w:num w:numId="7">
    <w:abstractNumId w:val="5"/>
  </w:num>
  <w:num w:numId="8">
    <w:abstractNumId w:val="7"/>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SwMDc1MjY3NrMwNzBR0lEKTi0uzszPAykwrgUAQ4iL1SwAAAA="/>
  </w:docVars>
  <w:rsids>
    <w:rsidRoot w:val="003740AC"/>
    <w:rsid w:val="00033CFD"/>
    <w:rsid w:val="00092C13"/>
    <w:rsid w:val="00114414"/>
    <w:rsid w:val="00132BAB"/>
    <w:rsid w:val="00152171"/>
    <w:rsid w:val="00187404"/>
    <w:rsid w:val="001F4EE0"/>
    <w:rsid w:val="001F7765"/>
    <w:rsid w:val="00201BA8"/>
    <w:rsid w:val="002168A8"/>
    <w:rsid w:val="00224478"/>
    <w:rsid w:val="00243698"/>
    <w:rsid w:val="002740D0"/>
    <w:rsid w:val="0028740F"/>
    <w:rsid w:val="002D7198"/>
    <w:rsid w:val="00310F4F"/>
    <w:rsid w:val="003740AC"/>
    <w:rsid w:val="0037615D"/>
    <w:rsid w:val="003A0F8D"/>
    <w:rsid w:val="003F69B4"/>
    <w:rsid w:val="00421D56"/>
    <w:rsid w:val="004726C4"/>
    <w:rsid w:val="004741DE"/>
    <w:rsid w:val="004B17E7"/>
    <w:rsid w:val="004C2936"/>
    <w:rsid w:val="005035DB"/>
    <w:rsid w:val="00515BCE"/>
    <w:rsid w:val="005907C4"/>
    <w:rsid w:val="005D1ED1"/>
    <w:rsid w:val="005F1C53"/>
    <w:rsid w:val="006252AD"/>
    <w:rsid w:val="0066185A"/>
    <w:rsid w:val="00675D6D"/>
    <w:rsid w:val="006B1FE7"/>
    <w:rsid w:val="0074044C"/>
    <w:rsid w:val="00773DC5"/>
    <w:rsid w:val="00773FF7"/>
    <w:rsid w:val="00781270"/>
    <w:rsid w:val="00792CFD"/>
    <w:rsid w:val="007E025D"/>
    <w:rsid w:val="008118E1"/>
    <w:rsid w:val="00866281"/>
    <w:rsid w:val="00874DE4"/>
    <w:rsid w:val="008A3543"/>
    <w:rsid w:val="008B0F6F"/>
    <w:rsid w:val="0090715C"/>
    <w:rsid w:val="00916617"/>
    <w:rsid w:val="00972782"/>
    <w:rsid w:val="009F0EF1"/>
    <w:rsid w:val="00A207F6"/>
    <w:rsid w:val="00A277F0"/>
    <w:rsid w:val="00A44A83"/>
    <w:rsid w:val="00A7775B"/>
    <w:rsid w:val="00A96345"/>
    <w:rsid w:val="00A96C65"/>
    <w:rsid w:val="00AD5834"/>
    <w:rsid w:val="00B337CF"/>
    <w:rsid w:val="00C629F8"/>
    <w:rsid w:val="00C949B9"/>
    <w:rsid w:val="00C9523E"/>
    <w:rsid w:val="00CB017F"/>
    <w:rsid w:val="00CB4D2D"/>
    <w:rsid w:val="00CC17FD"/>
    <w:rsid w:val="00D157F2"/>
    <w:rsid w:val="00DB23E4"/>
    <w:rsid w:val="00E342E3"/>
    <w:rsid w:val="00E53EA3"/>
    <w:rsid w:val="00E6158E"/>
    <w:rsid w:val="00E74F35"/>
    <w:rsid w:val="00EB3C9C"/>
    <w:rsid w:val="00EC640B"/>
    <w:rsid w:val="00ED40C3"/>
    <w:rsid w:val="00EE0FD9"/>
    <w:rsid w:val="00EE1AB0"/>
    <w:rsid w:val="00F5699E"/>
    <w:rsid w:val="00F66C8F"/>
    <w:rsid w:val="00FC22DC"/>
    <w:rsid w:val="00FD6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85"/>
    <o:shapelayout v:ext="edit">
      <o:idmap v:ext="edit" data="1"/>
    </o:shapelayout>
  </w:shapeDefaults>
  <w:decimalSymbol w:val="."/>
  <w:listSeparator w:val=","/>
  <w14:docId w14:val="5E20138F"/>
  <w15:docId w15:val="{EAF6578A-AEF1-481C-8476-3D6A9260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EC640B"/>
    <w:pPr>
      <w:ind w:left="720"/>
      <w:contextualSpacing/>
    </w:pPr>
  </w:style>
  <w:style w:type="paragraph" w:styleId="NormalWeb">
    <w:name w:val="Normal (Web)"/>
    <w:basedOn w:val="Normal"/>
    <w:uiPriority w:val="99"/>
    <w:semiHidden/>
    <w:unhideWhenUsed/>
    <w:rsid w:val="00C9523E"/>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C9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9523E"/>
    <w:rPr>
      <w:rFonts w:ascii="Courier New" w:hAnsi="Courier New" w:cs="Courier New"/>
    </w:rPr>
  </w:style>
  <w:style w:type="character" w:styleId="Hyperlink">
    <w:name w:val="Hyperlink"/>
    <w:basedOn w:val="DefaultParagraphFont"/>
    <w:uiPriority w:val="99"/>
    <w:unhideWhenUsed/>
    <w:rsid w:val="00C9523E"/>
    <w:rPr>
      <w:color w:val="0000FF" w:themeColor="hyperlink"/>
      <w:u w:val="single"/>
    </w:rPr>
  </w:style>
  <w:style w:type="table" w:styleId="TableGrid">
    <w:name w:val="Table Grid"/>
    <w:basedOn w:val="TableNormal"/>
    <w:uiPriority w:val="59"/>
    <w:rsid w:val="00C94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EA3"/>
    <w:pPr>
      <w:spacing w:after="200"/>
    </w:pPr>
    <w:rPr>
      <w:i/>
      <w:iCs/>
      <w:color w:val="1F497D" w:themeColor="text2"/>
      <w:sz w:val="18"/>
      <w:szCs w:val="18"/>
    </w:rPr>
  </w:style>
  <w:style w:type="character" w:styleId="Strong">
    <w:name w:val="Strong"/>
    <w:basedOn w:val="DefaultParagraphFont"/>
    <w:uiPriority w:val="22"/>
    <w:qFormat/>
    <w:rsid w:val="00224478"/>
    <w:rPr>
      <w:b/>
      <w:bCs/>
    </w:rPr>
  </w:style>
  <w:style w:type="character" w:customStyle="1" w:styleId="pln">
    <w:name w:val="pln"/>
    <w:basedOn w:val="DefaultParagraphFont"/>
    <w:rsid w:val="00224478"/>
  </w:style>
  <w:style w:type="character" w:customStyle="1" w:styleId="pun">
    <w:name w:val="pun"/>
    <w:basedOn w:val="DefaultParagraphFont"/>
    <w:rsid w:val="00224478"/>
  </w:style>
  <w:style w:type="character" w:customStyle="1" w:styleId="com">
    <w:name w:val="com"/>
    <w:basedOn w:val="DefaultParagraphFont"/>
    <w:rsid w:val="00224478"/>
  </w:style>
  <w:style w:type="character" w:customStyle="1" w:styleId="str">
    <w:name w:val="str"/>
    <w:basedOn w:val="DefaultParagraphFont"/>
    <w:rsid w:val="00224478"/>
  </w:style>
  <w:style w:type="character" w:customStyle="1" w:styleId="kwd">
    <w:name w:val="kwd"/>
    <w:basedOn w:val="DefaultParagraphFont"/>
    <w:rsid w:val="00224478"/>
  </w:style>
  <w:style w:type="character" w:customStyle="1" w:styleId="lit">
    <w:name w:val="lit"/>
    <w:basedOn w:val="DefaultParagraphFont"/>
    <w:rsid w:val="00224478"/>
  </w:style>
  <w:style w:type="paragraph" w:styleId="BalloonText">
    <w:name w:val="Balloon Text"/>
    <w:basedOn w:val="Normal"/>
    <w:link w:val="BalloonTextChar"/>
    <w:uiPriority w:val="99"/>
    <w:semiHidden/>
    <w:unhideWhenUsed/>
    <w:rsid w:val="00781270"/>
    <w:rPr>
      <w:rFonts w:ascii="Tahoma" w:hAnsi="Tahoma" w:cs="Tahoma"/>
      <w:sz w:val="16"/>
      <w:szCs w:val="16"/>
    </w:rPr>
  </w:style>
  <w:style w:type="character" w:customStyle="1" w:styleId="BalloonTextChar">
    <w:name w:val="Balloon Text Char"/>
    <w:basedOn w:val="DefaultParagraphFont"/>
    <w:link w:val="BalloonText"/>
    <w:uiPriority w:val="99"/>
    <w:semiHidden/>
    <w:rsid w:val="00781270"/>
    <w:rPr>
      <w:rFonts w:ascii="Tahoma" w:hAnsi="Tahoma" w:cs="Tahoma"/>
      <w:sz w:val="16"/>
      <w:szCs w:val="16"/>
    </w:rPr>
  </w:style>
  <w:style w:type="paragraph" w:styleId="Header">
    <w:name w:val="header"/>
    <w:basedOn w:val="Normal"/>
    <w:link w:val="HeaderChar"/>
    <w:uiPriority w:val="99"/>
    <w:unhideWhenUsed/>
    <w:rsid w:val="00781270"/>
    <w:pPr>
      <w:tabs>
        <w:tab w:val="center" w:pos="4680"/>
        <w:tab w:val="right" w:pos="9360"/>
      </w:tabs>
    </w:pPr>
  </w:style>
  <w:style w:type="character" w:customStyle="1" w:styleId="HeaderChar">
    <w:name w:val="Header Char"/>
    <w:basedOn w:val="DefaultParagraphFont"/>
    <w:link w:val="Header"/>
    <w:uiPriority w:val="99"/>
    <w:rsid w:val="00781270"/>
  </w:style>
  <w:style w:type="paragraph" w:styleId="Footer">
    <w:name w:val="footer"/>
    <w:basedOn w:val="Normal"/>
    <w:link w:val="FooterChar"/>
    <w:uiPriority w:val="99"/>
    <w:unhideWhenUsed/>
    <w:rsid w:val="00781270"/>
    <w:pPr>
      <w:tabs>
        <w:tab w:val="center" w:pos="4680"/>
        <w:tab w:val="right" w:pos="9360"/>
      </w:tabs>
    </w:pPr>
  </w:style>
  <w:style w:type="character" w:customStyle="1" w:styleId="FooterChar">
    <w:name w:val="Footer Char"/>
    <w:basedOn w:val="DefaultParagraphFont"/>
    <w:link w:val="Footer"/>
    <w:uiPriority w:val="99"/>
    <w:rsid w:val="00781270"/>
  </w:style>
  <w:style w:type="paragraph" w:customStyle="1" w:styleId="Default">
    <w:name w:val="Default"/>
    <w:rsid w:val="00ED40C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9496">
      <w:bodyDiv w:val="1"/>
      <w:marLeft w:val="0"/>
      <w:marRight w:val="0"/>
      <w:marTop w:val="0"/>
      <w:marBottom w:val="0"/>
      <w:divBdr>
        <w:top w:val="none" w:sz="0" w:space="0" w:color="auto"/>
        <w:left w:val="none" w:sz="0" w:space="0" w:color="auto"/>
        <w:bottom w:val="none" w:sz="0" w:space="0" w:color="auto"/>
        <w:right w:val="none" w:sz="0" w:space="0" w:color="auto"/>
      </w:divBdr>
    </w:div>
    <w:div w:id="35853466">
      <w:bodyDiv w:val="1"/>
      <w:marLeft w:val="0"/>
      <w:marRight w:val="0"/>
      <w:marTop w:val="0"/>
      <w:marBottom w:val="0"/>
      <w:divBdr>
        <w:top w:val="none" w:sz="0" w:space="0" w:color="auto"/>
        <w:left w:val="none" w:sz="0" w:space="0" w:color="auto"/>
        <w:bottom w:val="none" w:sz="0" w:space="0" w:color="auto"/>
        <w:right w:val="none" w:sz="0" w:space="0" w:color="auto"/>
      </w:divBdr>
    </w:div>
    <w:div w:id="48456757">
      <w:bodyDiv w:val="1"/>
      <w:marLeft w:val="0"/>
      <w:marRight w:val="0"/>
      <w:marTop w:val="0"/>
      <w:marBottom w:val="0"/>
      <w:divBdr>
        <w:top w:val="none" w:sz="0" w:space="0" w:color="auto"/>
        <w:left w:val="none" w:sz="0" w:space="0" w:color="auto"/>
        <w:bottom w:val="none" w:sz="0" w:space="0" w:color="auto"/>
        <w:right w:val="none" w:sz="0" w:space="0" w:color="auto"/>
      </w:divBdr>
    </w:div>
    <w:div w:id="66733034">
      <w:bodyDiv w:val="1"/>
      <w:marLeft w:val="0"/>
      <w:marRight w:val="0"/>
      <w:marTop w:val="0"/>
      <w:marBottom w:val="0"/>
      <w:divBdr>
        <w:top w:val="none" w:sz="0" w:space="0" w:color="auto"/>
        <w:left w:val="none" w:sz="0" w:space="0" w:color="auto"/>
        <w:bottom w:val="none" w:sz="0" w:space="0" w:color="auto"/>
        <w:right w:val="none" w:sz="0" w:space="0" w:color="auto"/>
      </w:divBdr>
    </w:div>
    <w:div w:id="74278646">
      <w:bodyDiv w:val="1"/>
      <w:marLeft w:val="0"/>
      <w:marRight w:val="0"/>
      <w:marTop w:val="0"/>
      <w:marBottom w:val="0"/>
      <w:divBdr>
        <w:top w:val="none" w:sz="0" w:space="0" w:color="auto"/>
        <w:left w:val="none" w:sz="0" w:space="0" w:color="auto"/>
        <w:bottom w:val="none" w:sz="0" w:space="0" w:color="auto"/>
        <w:right w:val="none" w:sz="0" w:space="0" w:color="auto"/>
      </w:divBdr>
    </w:div>
    <w:div w:id="79106353">
      <w:bodyDiv w:val="1"/>
      <w:marLeft w:val="0"/>
      <w:marRight w:val="0"/>
      <w:marTop w:val="0"/>
      <w:marBottom w:val="0"/>
      <w:divBdr>
        <w:top w:val="none" w:sz="0" w:space="0" w:color="auto"/>
        <w:left w:val="none" w:sz="0" w:space="0" w:color="auto"/>
        <w:bottom w:val="none" w:sz="0" w:space="0" w:color="auto"/>
        <w:right w:val="none" w:sz="0" w:space="0" w:color="auto"/>
      </w:divBdr>
    </w:div>
    <w:div w:id="199175672">
      <w:bodyDiv w:val="1"/>
      <w:marLeft w:val="0"/>
      <w:marRight w:val="0"/>
      <w:marTop w:val="0"/>
      <w:marBottom w:val="0"/>
      <w:divBdr>
        <w:top w:val="none" w:sz="0" w:space="0" w:color="auto"/>
        <w:left w:val="none" w:sz="0" w:space="0" w:color="auto"/>
        <w:bottom w:val="none" w:sz="0" w:space="0" w:color="auto"/>
        <w:right w:val="none" w:sz="0" w:space="0" w:color="auto"/>
      </w:divBdr>
    </w:div>
    <w:div w:id="214509134">
      <w:bodyDiv w:val="1"/>
      <w:marLeft w:val="0"/>
      <w:marRight w:val="0"/>
      <w:marTop w:val="0"/>
      <w:marBottom w:val="0"/>
      <w:divBdr>
        <w:top w:val="none" w:sz="0" w:space="0" w:color="auto"/>
        <w:left w:val="none" w:sz="0" w:space="0" w:color="auto"/>
        <w:bottom w:val="none" w:sz="0" w:space="0" w:color="auto"/>
        <w:right w:val="none" w:sz="0" w:space="0" w:color="auto"/>
      </w:divBdr>
    </w:div>
    <w:div w:id="265508706">
      <w:bodyDiv w:val="1"/>
      <w:marLeft w:val="0"/>
      <w:marRight w:val="0"/>
      <w:marTop w:val="0"/>
      <w:marBottom w:val="0"/>
      <w:divBdr>
        <w:top w:val="none" w:sz="0" w:space="0" w:color="auto"/>
        <w:left w:val="none" w:sz="0" w:space="0" w:color="auto"/>
        <w:bottom w:val="none" w:sz="0" w:space="0" w:color="auto"/>
        <w:right w:val="none" w:sz="0" w:space="0" w:color="auto"/>
      </w:divBdr>
    </w:div>
    <w:div w:id="452015815">
      <w:bodyDiv w:val="1"/>
      <w:marLeft w:val="0"/>
      <w:marRight w:val="0"/>
      <w:marTop w:val="0"/>
      <w:marBottom w:val="0"/>
      <w:divBdr>
        <w:top w:val="none" w:sz="0" w:space="0" w:color="auto"/>
        <w:left w:val="none" w:sz="0" w:space="0" w:color="auto"/>
        <w:bottom w:val="none" w:sz="0" w:space="0" w:color="auto"/>
        <w:right w:val="none" w:sz="0" w:space="0" w:color="auto"/>
      </w:divBdr>
    </w:div>
    <w:div w:id="568733552">
      <w:bodyDiv w:val="1"/>
      <w:marLeft w:val="0"/>
      <w:marRight w:val="0"/>
      <w:marTop w:val="0"/>
      <w:marBottom w:val="0"/>
      <w:divBdr>
        <w:top w:val="none" w:sz="0" w:space="0" w:color="auto"/>
        <w:left w:val="none" w:sz="0" w:space="0" w:color="auto"/>
        <w:bottom w:val="none" w:sz="0" w:space="0" w:color="auto"/>
        <w:right w:val="none" w:sz="0" w:space="0" w:color="auto"/>
      </w:divBdr>
    </w:div>
    <w:div w:id="773985076">
      <w:bodyDiv w:val="1"/>
      <w:marLeft w:val="0"/>
      <w:marRight w:val="0"/>
      <w:marTop w:val="0"/>
      <w:marBottom w:val="0"/>
      <w:divBdr>
        <w:top w:val="none" w:sz="0" w:space="0" w:color="auto"/>
        <w:left w:val="none" w:sz="0" w:space="0" w:color="auto"/>
        <w:bottom w:val="none" w:sz="0" w:space="0" w:color="auto"/>
        <w:right w:val="none" w:sz="0" w:space="0" w:color="auto"/>
      </w:divBdr>
    </w:div>
    <w:div w:id="786973738">
      <w:bodyDiv w:val="1"/>
      <w:marLeft w:val="0"/>
      <w:marRight w:val="0"/>
      <w:marTop w:val="0"/>
      <w:marBottom w:val="0"/>
      <w:divBdr>
        <w:top w:val="none" w:sz="0" w:space="0" w:color="auto"/>
        <w:left w:val="none" w:sz="0" w:space="0" w:color="auto"/>
        <w:bottom w:val="none" w:sz="0" w:space="0" w:color="auto"/>
        <w:right w:val="none" w:sz="0" w:space="0" w:color="auto"/>
      </w:divBdr>
    </w:div>
    <w:div w:id="935551358">
      <w:bodyDiv w:val="1"/>
      <w:marLeft w:val="0"/>
      <w:marRight w:val="0"/>
      <w:marTop w:val="0"/>
      <w:marBottom w:val="0"/>
      <w:divBdr>
        <w:top w:val="none" w:sz="0" w:space="0" w:color="auto"/>
        <w:left w:val="none" w:sz="0" w:space="0" w:color="auto"/>
        <w:bottom w:val="none" w:sz="0" w:space="0" w:color="auto"/>
        <w:right w:val="none" w:sz="0" w:space="0" w:color="auto"/>
      </w:divBdr>
    </w:div>
    <w:div w:id="1002977829">
      <w:bodyDiv w:val="1"/>
      <w:marLeft w:val="0"/>
      <w:marRight w:val="0"/>
      <w:marTop w:val="0"/>
      <w:marBottom w:val="0"/>
      <w:divBdr>
        <w:top w:val="none" w:sz="0" w:space="0" w:color="auto"/>
        <w:left w:val="none" w:sz="0" w:space="0" w:color="auto"/>
        <w:bottom w:val="none" w:sz="0" w:space="0" w:color="auto"/>
        <w:right w:val="none" w:sz="0" w:space="0" w:color="auto"/>
      </w:divBdr>
    </w:div>
    <w:div w:id="1198855722">
      <w:bodyDiv w:val="1"/>
      <w:marLeft w:val="0"/>
      <w:marRight w:val="0"/>
      <w:marTop w:val="0"/>
      <w:marBottom w:val="0"/>
      <w:divBdr>
        <w:top w:val="none" w:sz="0" w:space="0" w:color="auto"/>
        <w:left w:val="none" w:sz="0" w:space="0" w:color="auto"/>
        <w:bottom w:val="none" w:sz="0" w:space="0" w:color="auto"/>
        <w:right w:val="none" w:sz="0" w:space="0" w:color="auto"/>
      </w:divBdr>
    </w:div>
    <w:div w:id="1209341804">
      <w:bodyDiv w:val="1"/>
      <w:marLeft w:val="0"/>
      <w:marRight w:val="0"/>
      <w:marTop w:val="0"/>
      <w:marBottom w:val="0"/>
      <w:divBdr>
        <w:top w:val="none" w:sz="0" w:space="0" w:color="auto"/>
        <w:left w:val="none" w:sz="0" w:space="0" w:color="auto"/>
        <w:bottom w:val="none" w:sz="0" w:space="0" w:color="auto"/>
        <w:right w:val="none" w:sz="0" w:space="0" w:color="auto"/>
      </w:divBdr>
    </w:div>
    <w:div w:id="1283535827">
      <w:bodyDiv w:val="1"/>
      <w:marLeft w:val="0"/>
      <w:marRight w:val="0"/>
      <w:marTop w:val="0"/>
      <w:marBottom w:val="0"/>
      <w:divBdr>
        <w:top w:val="none" w:sz="0" w:space="0" w:color="auto"/>
        <w:left w:val="none" w:sz="0" w:space="0" w:color="auto"/>
        <w:bottom w:val="none" w:sz="0" w:space="0" w:color="auto"/>
        <w:right w:val="none" w:sz="0" w:space="0" w:color="auto"/>
      </w:divBdr>
    </w:div>
    <w:div w:id="1289628565">
      <w:bodyDiv w:val="1"/>
      <w:marLeft w:val="0"/>
      <w:marRight w:val="0"/>
      <w:marTop w:val="0"/>
      <w:marBottom w:val="0"/>
      <w:divBdr>
        <w:top w:val="none" w:sz="0" w:space="0" w:color="auto"/>
        <w:left w:val="none" w:sz="0" w:space="0" w:color="auto"/>
        <w:bottom w:val="none" w:sz="0" w:space="0" w:color="auto"/>
        <w:right w:val="none" w:sz="0" w:space="0" w:color="auto"/>
      </w:divBdr>
    </w:div>
    <w:div w:id="1295135442">
      <w:bodyDiv w:val="1"/>
      <w:marLeft w:val="0"/>
      <w:marRight w:val="0"/>
      <w:marTop w:val="0"/>
      <w:marBottom w:val="0"/>
      <w:divBdr>
        <w:top w:val="none" w:sz="0" w:space="0" w:color="auto"/>
        <w:left w:val="none" w:sz="0" w:space="0" w:color="auto"/>
        <w:bottom w:val="none" w:sz="0" w:space="0" w:color="auto"/>
        <w:right w:val="none" w:sz="0" w:space="0" w:color="auto"/>
      </w:divBdr>
    </w:div>
    <w:div w:id="1312445184">
      <w:bodyDiv w:val="1"/>
      <w:marLeft w:val="0"/>
      <w:marRight w:val="0"/>
      <w:marTop w:val="0"/>
      <w:marBottom w:val="0"/>
      <w:divBdr>
        <w:top w:val="none" w:sz="0" w:space="0" w:color="auto"/>
        <w:left w:val="none" w:sz="0" w:space="0" w:color="auto"/>
        <w:bottom w:val="none" w:sz="0" w:space="0" w:color="auto"/>
        <w:right w:val="none" w:sz="0" w:space="0" w:color="auto"/>
      </w:divBdr>
    </w:div>
    <w:div w:id="1328241247">
      <w:bodyDiv w:val="1"/>
      <w:marLeft w:val="0"/>
      <w:marRight w:val="0"/>
      <w:marTop w:val="0"/>
      <w:marBottom w:val="0"/>
      <w:divBdr>
        <w:top w:val="none" w:sz="0" w:space="0" w:color="auto"/>
        <w:left w:val="none" w:sz="0" w:space="0" w:color="auto"/>
        <w:bottom w:val="none" w:sz="0" w:space="0" w:color="auto"/>
        <w:right w:val="none" w:sz="0" w:space="0" w:color="auto"/>
      </w:divBdr>
    </w:div>
    <w:div w:id="1364477716">
      <w:bodyDiv w:val="1"/>
      <w:marLeft w:val="0"/>
      <w:marRight w:val="0"/>
      <w:marTop w:val="0"/>
      <w:marBottom w:val="0"/>
      <w:divBdr>
        <w:top w:val="none" w:sz="0" w:space="0" w:color="auto"/>
        <w:left w:val="none" w:sz="0" w:space="0" w:color="auto"/>
        <w:bottom w:val="none" w:sz="0" w:space="0" w:color="auto"/>
        <w:right w:val="none" w:sz="0" w:space="0" w:color="auto"/>
      </w:divBdr>
    </w:div>
    <w:div w:id="1559441332">
      <w:bodyDiv w:val="1"/>
      <w:marLeft w:val="0"/>
      <w:marRight w:val="0"/>
      <w:marTop w:val="0"/>
      <w:marBottom w:val="0"/>
      <w:divBdr>
        <w:top w:val="none" w:sz="0" w:space="0" w:color="auto"/>
        <w:left w:val="none" w:sz="0" w:space="0" w:color="auto"/>
        <w:bottom w:val="none" w:sz="0" w:space="0" w:color="auto"/>
        <w:right w:val="none" w:sz="0" w:space="0" w:color="auto"/>
      </w:divBdr>
    </w:div>
    <w:div w:id="1603880935">
      <w:bodyDiv w:val="1"/>
      <w:marLeft w:val="0"/>
      <w:marRight w:val="0"/>
      <w:marTop w:val="0"/>
      <w:marBottom w:val="0"/>
      <w:divBdr>
        <w:top w:val="none" w:sz="0" w:space="0" w:color="auto"/>
        <w:left w:val="none" w:sz="0" w:space="0" w:color="auto"/>
        <w:bottom w:val="none" w:sz="0" w:space="0" w:color="auto"/>
        <w:right w:val="none" w:sz="0" w:space="0" w:color="auto"/>
      </w:divBdr>
    </w:div>
    <w:div w:id="1616525412">
      <w:bodyDiv w:val="1"/>
      <w:marLeft w:val="0"/>
      <w:marRight w:val="0"/>
      <w:marTop w:val="0"/>
      <w:marBottom w:val="0"/>
      <w:divBdr>
        <w:top w:val="none" w:sz="0" w:space="0" w:color="auto"/>
        <w:left w:val="none" w:sz="0" w:space="0" w:color="auto"/>
        <w:bottom w:val="none" w:sz="0" w:space="0" w:color="auto"/>
        <w:right w:val="none" w:sz="0" w:space="0" w:color="auto"/>
      </w:divBdr>
    </w:div>
    <w:div w:id="1902398973">
      <w:bodyDiv w:val="1"/>
      <w:marLeft w:val="0"/>
      <w:marRight w:val="0"/>
      <w:marTop w:val="0"/>
      <w:marBottom w:val="0"/>
      <w:divBdr>
        <w:top w:val="none" w:sz="0" w:space="0" w:color="auto"/>
        <w:left w:val="none" w:sz="0" w:space="0" w:color="auto"/>
        <w:bottom w:val="none" w:sz="0" w:space="0" w:color="auto"/>
        <w:right w:val="none" w:sz="0" w:space="0" w:color="auto"/>
      </w:divBdr>
    </w:div>
    <w:div w:id="2055039031">
      <w:bodyDiv w:val="1"/>
      <w:marLeft w:val="0"/>
      <w:marRight w:val="0"/>
      <w:marTop w:val="0"/>
      <w:marBottom w:val="0"/>
      <w:divBdr>
        <w:top w:val="none" w:sz="0" w:space="0" w:color="auto"/>
        <w:left w:val="none" w:sz="0" w:space="0" w:color="auto"/>
        <w:bottom w:val="none" w:sz="0" w:space="0" w:color="auto"/>
        <w:right w:val="none" w:sz="0" w:space="0" w:color="auto"/>
      </w:divBdr>
    </w:div>
    <w:div w:id="2064057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hyperlink" Target="https://en.wikipedia.org/wiki/Algorithmic_efficiency"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11</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sabahat ajaz</cp:lastModifiedBy>
  <cp:revision>19</cp:revision>
  <cp:lastPrinted>2022-03-16T07:52:00Z</cp:lastPrinted>
  <dcterms:created xsi:type="dcterms:W3CDTF">2022-03-15T04:56:00Z</dcterms:created>
  <dcterms:modified xsi:type="dcterms:W3CDTF">2022-09-28T08:31:00Z</dcterms:modified>
</cp:coreProperties>
</file>